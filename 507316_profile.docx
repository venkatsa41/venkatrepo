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1E" w:rsidRDefault="006A038D" w:rsidP="000C109A">
      <w:pPr>
        <w:rPr>
          <w:rFonts w:cstheme="minorHAnsi"/>
          <w:b/>
          <w:color w:val="17365D" w:themeColor="text2" w:themeShade="BF"/>
        </w:rPr>
      </w:pPr>
      <w:r>
        <w:rPr>
          <w:lang w:val="nb-NO"/>
        </w:rPr>
        <w:t xml:space="preserve">  </w:t>
      </w:r>
      <w:r>
        <w:rPr>
          <w:lang w:val="nb-NO"/>
        </w:rPr>
        <w:tab/>
      </w:r>
      <w:r>
        <w:rPr>
          <w:noProof/>
        </w:rPr>
        <w:drawing>
          <wp:inline distT="0" distB="0" distL="0" distR="0">
            <wp:extent cx="1228725" cy="523875"/>
            <wp:effectExtent l="19050" t="0" r="9525" b="0"/>
            <wp:docPr id="3" name="Picture 4" descr="Image result for aws sysops certifie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ws sysops certified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2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nb-NO"/>
        </w:rPr>
        <w:tab/>
      </w:r>
      <w:r>
        <w:rPr>
          <w:noProof/>
        </w:rPr>
        <w:drawing>
          <wp:inline distT="0" distB="0" distL="0" distR="0">
            <wp:extent cx="1076325" cy="5238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nb-NO"/>
        </w:rPr>
        <w:tab/>
      </w:r>
      <w:r>
        <w:rPr>
          <w:b/>
          <w:noProof/>
        </w:rPr>
        <w:drawing>
          <wp:inline distT="0" distB="0" distL="0" distR="0">
            <wp:extent cx="1238250" cy="52387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nb-NO"/>
        </w:rPr>
        <w:tab/>
      </w:r>
      <w:r>
        <w:rPr>
          <w:lang w:val="nb-NO"/>
        </w:rPr>
        <w:tab/>
      </w:r>
      <w:r>
        <w:rPr>
          <w:noProof/>
        </w:rPr>
        <w:drawing>
          <wp:inline distT="0" distB="0" distL="0" distR="0">
            <wp:extent cx="619125" cy="771525"/>
            <wp:effectExtent l="19050" t="0" r="9525" b="0"/>
            <wp:docPr id="6" name="Picture 3" descr="C:\Users\Venkatrao\Desktop\7LM6TNGUA255JOFUGNDOG4WNWAAEQU3CUPSQX2KSDXT6RW46LQ3VFS7LTHTMYXYXRZARNID6YKBDE4U5NQYTCNA62RUWOCM34WWBUYQ=-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nkatrao\Desktop\7LM6TNGUA255JOFUGNDOG4WNWAAEQU3CUPSQX2KSDXT6RW46LQ3VFS7LTHTMYXYXRZARNID6YKBDE4U5NQYTCNA62RUWOCM34WWBUYQ=-bad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01E" w:rsidRDefault="005B101E" w:rsidP="000C109A">
      <w:pPr>
        <w:rPr>
          <w:rFonts w:cstheme="minorHAnsi"/>
          <w:b/>
          <w:color w:val="17365D" w:themeColor="text2" w:themeShade="BF"/>
        </w:rPr>
      </w:pPr>
    </w:p>
    <w:p w:rsidR="00FF7E45" w:rsidRPr="006A038D" w:rsidRDefault="00FF7E45" w:rsidP="000C109A">
      <w:pPr>
        <w:rPr>
          <w:rFonts w:eastAsia="MS Mincho" w:cstheme="minorHAnsi"/>
        </w:rPr>
      </w:pPr>
      <w:r w:rsidRPr="006A038D">
        <w:rPr>
          <w:rFonts w:eastAsia="MS Mincho" w:cstheme="minorHAnsi"/>
        </w:rPr>
        <w:t xml:space="preserve">Name: </w:t>
      </w:r>
      <w:proofErr w:type="spellStart"/>
      <w:r w:rsidR="006A038D" w:rsidRPr="006A038D">
        <w:rPr>
          <w:rFonts w:eastAsia="MS Mincho" w:cstheme="minorHAnsi"/>
        </w:rPr>
        <w:t>Venkat</w:t>
      </w:r>
      <w:r w:rsidR="000264AF">
        <w:rPr>
          <w:rFonts w:eastAsia="MS Mincho" w:cstheme="minorHAnsi"/>
        </w:rPr>
        <w:t>arao</w:t>
      </w:r>
      <w:proofErr w:type="spellEnd"/>
      <w:r w:rsidR="006A038D" w:rsidRPr="006A038D">
        <w:rPr>
          <w:rFonts w:eastAsia="MS Mincho" w:cstheme="minorHAnsi"/>
        </w:rPr>
        <w:t xml:space="preserve">  </w:t>
      </w:r>
      <w:proofErr w:type="spellStart"/>
      <w:r w:rsidR="006A038D" w:rsidRPr="006A038D">
        <w:rPr>
          <w:rFonts w:eastAsia="MS Mincho" w:cstheme="minorHAnsi"/>
        </w:rPr>
        <w:t>G</w:t>
      </w:r>
      <w:r w:rsidR="000264AF">
        <w:rPr>
          <w:rFonts w:eastAsia="MS Mincho" w:cstheme="minorHAnsi"/>
        </w:rPr>
        <w:t>addam</w:t>
      </w:r>
      <w:proofErr w:type="spellEnd"/>
    </w:p>
    <w:p w:rsidR="006A038D" w:rsidRPr="006A038D" w:rsidRDefault="00854A18" w:rsidP="006A038D">
      <w:pPr>
        <w:spacing w:line="360" w:lineRule="auto"/>
        <w:jc w:val="both"/>
        <w:rPr>
          <w:rFonts w:eastAsia="MS Mincho" w:cstheme="minorHAnsi"/>
        </w:rPr>
      </w:pPr>
      <w:r>
        <w:rPr>
          <w:rFonts w:eastAsia="MS Mincho" w:cstheme="minorHAnsi"/>
        </w:rPr>
        <w:t>:  venkatarao.g@cognizant.com</w:t>
      </w:r>
      <w:r w:rsidR="006A038D" w:rsidRPr="006A038D">
        <w:rPr>
          <w:rFonts w:eastAsia="MS Mincho" w:cstheme="minorHAnsi"/>
        </w:rPr>
        <w:t xml:space="preserve">                                                 </w:t>
      </w:r>
    </w:p>
    <w:p w:rsidR="006A038D" w:rsidRPr="006A038D" w:rsidRDefault="007E2BCF" w:rsidP="006A038D">
      <w:pPr>
        <w:pStyle w:val="NormalWeb"/>
        <w:pBdr>
          <w:bottom w:val="single" w:sz="8" w:space="1" w:color="000000"/>
        </w:pBdr>
        <w:spacing w:before="0" w:after="0"/>
        <w:rPr>
          <w:rFonts w:asciiTheme="minorHAnsi" w:eastAsia="MS Mincho" w:hAnsiTheme="minorHAnsi" w:cstheme="minorHAnsi"/>
          <w:sz w:val="22"/>
          <w:szCs w:val="22"/>
          <w:lang w:eastAsia="en-US"/>
        </w:rPr>
      </w:pPr>
      <w:r>
        <w:rPr>
          <w:rFonts w:asciiTheme="minorHAnsi" w:eastAsia="MS Mincho" w:hAnsiTheme="minorHAnsi" w:cstheme="minorHAnsi"/>
          <w:sz w:val="22"/>
          <w:szCs w:val="22"/>
          <w:lang w:eastAsia="en-US"/>
        </w:rPr>
        <w:t>:  +91 8095011678</w:t>
      </w:r>
    </w:p>
    <w:p w:rsidR="00095382" w:rsidRDefault="00095382" w:rsidP="006A038D">
      <w:pPr>
        <w:suppressAutoHyphens/>
        <w:spacing w:line="360" w:lineRule="auto"/>
        <w:rPr>
          <w:rFonts w:cstheme="minorHAnsi"/>
          <w:b/>
          <w:color w:val="17365D" w:themeColor="text2" w:themeShade="BF"/>
          <w:u w:val="single"/>
        </w:rPr>
      </w:pPr>
    </w:p>
    <w:p w:rsidR="006A038D" w:rsidRPr="006A038D" w:rsidRDefault="006A038D" w:rsidP="006A038D">
      <w:pPr>
        <w:suppressAutoHyphens/>
        <w:spacing w:line="360" w:lineRule="auto"/>
        <w:rPr>
          <w:rFonts w:cstheme="minorHAnsi"/>
          <w:b/>
          <w:color w:val="17365D" w:themeColor="text2" w:themeShade="BF"/>
          <w:u w:val="single"/>
        </w:rPr>
      </w:pPr>
      <w:r w:rsidRPr="006A038D">
        <w:rPr>
          <w:rFonts w:cstheme="minorHAnsi"/>
          <w:b/>
          <w:color w:val="17365D" w:themeColor="text2" w:themeShade="BF"/>
          <w:u w:val="single"/>
        </w:rPr>
        <w:t>OBJECTIVE:</w:t>
      </w:r>
    </w:p>
    <w:p w:rsidR="007E2BCF" w:rsidRPr="007E2BCF" w:rsidRDefault="007E2BCF" w:rsidP="007E2BC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>Over all 8</w:t>
      </w:r>
      <w:r w:rsidRPr="007E2BCF">
        <w:rPr>
          <w:rFonts w:asciiTheme="minorHAnsi" w:eastAsiaTheme="minorHAnsi" w:hAnsiTheme="minorHAnsi" w:cstheme="minorHAnsi"/>
          <w:sz w:val="22"/>
          <w:szCs w:val="22"/>
        </w:rPr>
        <w:t>+ years’ experience in Servers, Linux/Unix, and AWS cloud, clustering</w:t>
      </w:r>
      <w:r w:rsidR="005A673D">
        <w:rPr>
          <w:rFonts w:asciiTheme="minorHAnsi" w:eastAsiaTheme="minorHAnsi" w:hAnsiTheme="minorHAnsi" w:cstheme="minorHAnsi"/>
          <w:sz w:val="22"/>
          <w:szCs w:val="22"/>
        </w:rPr>
        <w:t xml:space="preserve"> and VMware</w:t>
      </w:r>
      <w:r w:rsidRPr="007E2BCF">
        <w:rPr>
          <w:rFonts w:asciiTheme="minorHAnsi" w:eastAsiaTheme="minorHAnsi" w:hAnsiTheme="minorHAnsi" w:cstheme="minorHAnsi"/>
          <w:sz w:val="22"/>
          <w:szCs w:val="22"/>
        </w:rPr>
        <w:t>. Looking for a challenging position in the organization where my knowledge would make a significant contribution to the company’s growth, which would enhance my skills. </w:t>
      </w:r>
    </w:p>
    <w:p w:rsidR="00095382" w:rsidRDefault="00095382" w:rsidP="00FD36DE">
      <w:pPr>
        <w:suppressAutoHyphens/>
        <w:spacing w:line="360" w:lineRule="auto"/>
        <w:rPr>
          <w:rFonts w:cstheme="minorHAnsi"/>
          <w:b/>
          <w:color w:val="17365D" w:themeColor="text2" w:themeShade="BF"/>
          <w:u w:val="single"/>
        </w:rPr>
      </w:pPr>
    </w:p>
    <w:p w:rsidR="009622BB" w:rsidRPr="006A038D" w:rsidRDefault="009622BB" w:rsidP="00FD36DE">
      <w:pPr>
        <w:suppressAutoHyphens/>
        <w:spacing w:line="360" w:lineRule="auto"/>
        <w:rPr>
          <w:rFonts w:cstheme="minorHAnsi"/>
          <w:b/>
          <w:color w:val="17365D" w:themeColor="text2" w:themeShade="BF"/>
          <w:u w:val="single"/>
        </w:rPr>
      </w:pPr>
      <w:r w:rsidRPr="006A038D">
        <w:rPr>
          <w:rFonts w:cstheme="minorHAnsi"/>
          <w:b/>
          <w:color w:val="17365D" w:themeColor="text2" w:themeShade="BF"/>
          <w:u w:val="single"/>
        </w:rPr>
        <w:t xml:space="preserve">Experience Summary: </w:t>
      </w:r>
    </w:p>
    <w:p w:rsidR="00EE6D93" w:rsidRPr="00C168C9" w:rsidRDefault="00EE6D93" w:rsidP="00EE6D93">
      <w:pPr>
        <w:pStyle w:val="ListParagraph"/>
        <w:numPr>
          <w:ilvl w:val="0"/>
          <w:numId w:val="12"/>
        </w:numPr>
        <w:spacing w:line="360" w:lineRule="auto"/>
        <w:rPr>
          <w:rFonts w:cstheme="minorHAnsi"/>
        </w:rPr>
      </w:pPr>
      <w:r w:rsidRPr="00C168C9">
        <w:rPr>
          <w:rFonts w:cstheme="minorHAnsi"/>
        </w:rPr>
        <w:t>Linux performance tuning, such as patching and, open source software under Linux installation.</w:t>
      </w:r>
    </w:p>
    <w:p w:rsidR="00EE6D93" w:rsidRPr="005455A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 xml:space="preserve">Experience in Installing, upgrading and configuring </w:t>
      </w:r>
      <w:r w:rsidR="008F39F4" w:rsidRPr="005455A3">
        <w:rPr>
          <w:rFonts w:eastAsia="Arial Unicode MS" w:cstheme="minorHAnsi"/>
          <w:sz w:val="24"/>
          <w:szCs w:val="24"/>
        </w:rPr>
        <w:t xml:space="preserve">Red </w:t>
      </w:r>
      <w:proofErr w:type="spellStart"/>
      <w:r w:rsidR="008F39F4" w:rsidRPr="005455A3">
        <w:rPr>
          <w:rFonts w:eastAsia="Arial Unicode MS" w:cstheme="minorHAnsi"/>
          <w:sz w:val="24"/>
          <w:szCs w:val="24"/>
        </w:rPr>
        <w:t>Hat</w:t>
      </w:r>
      <w:r w:rsidRPr="005455A3">
        <w:rPr>
          <w:rFonts w:eastAsia="Arial Unicode MS" w:cstheme="minorHAnsi"/>
          <w:bCs/>
          <w:sz w:val="24"/>
          <w:szCs w:val="24"/>
        </w:rPr>
        <w:t>Linux</w:t>
      </w:r>
      <w:proofErr w:type="spellEnd"/>
      <w:r w:rsidR="006A038D">
        <w:rPr>
          <w:rFonts w:eastAsia="Arial Unicode MS" w:cstheme="minorHAnsi"/>
          <w:sz w:val="24"/>
          <w:szCs w:val="24"/>
        </w:rPr>
        <w:t xml:space="preserve"> </w:t>
      </w:r>
      <w:r w:rsidRPr="005455A3">
        <w:rPr>
          <w:rFonts w:eastAsia="Arial Unicode MS" w:cstheme="minorHAnsi"/>
          <w:sz w:val="24"/>
          <w:szCs w:val="24"/>
        </w:rPr>
        <w:t xml:space="preserve"> 5.x &amp; 6 using </w:t>
      </w:r>
      <w:r w:rsidR="008F39F4" w:rsidRPr="005455A3">
        <w:rPr>
          <w:rFonts w:eastAsia="Arial Unicode MS" w:cstheme="minorHAnsi"/>
          <w:sz w:val="24"/>
          <w:szCs w:val="24"/>
        </w:rPr>
        <w:t>Kick start</w:t>
      </w:r>
      <w:r w:rsidRPr="005455A3">
        <w:rPr>
          <w:rFonts w:eastAsia="Arial Unicode MS" w:cstheme="minorHAnsi"/>
          <w:sz w:val="24"/>
          <w:szCs w:val="24"/>
        </w:rPr>
        <w:t xml:space="preserve"> Servers and Interactive Installation.</w:t>
      </w:r>
    </w:p>
    <w:p w:rsidR="00EE6D93" w:rsidRPr="005455A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>Experience in Creation and ma</w:t>
      </w:r>
      <w:r w:rsidR="006A038D">
        <w:rPr>
          <w:rFonts w:eastAsia="Arial Unicode MS" w:cstheme="minorHAnsi"/>
          <w:sz w:val="24"/>
          <w:szCs w:val="24"/>
        </w:rPr>
        <w:t xml:space="preserve">naging user accounts, security </w:t>
      </w:r>
      <w:r w:rsidRPr="005455A3">
        <w:rPr>
          <w:rFonts w:eastAsia="Arial Unicode MS" w:cstheme="minorHAnsi"/>
          <w:sz w:val="24"/>
          <w:szCs w:val="24"/>
        </w:rPr>
        <w:t xml:space="preserve">rights, disk space and process monitoring in </w:t>
      </w:r>
      <w:r w:rsidR="008F39F4" w:rsidRPr="005455A3">
        <w:rPr>
          <w:rFonts w:eastAsia="Arial Unicode MS" w:cstheme="minorHAnsi"/>
          <w:sz w:val="24"/>
          <w:szCs w:val="24"/>
        </w:rPr>
        <w:t xml:space="preserve">Red </w:t>
      </w:r>
      <w:proofErr w:type="spellStart"/>
      <w:r w:rsidR="008F39F4" w:rsidRPr="005455A3">
        <w:rPr>
          <w:rFonts w:eastAsia="Arial Unicode MS" w:cstheme="minorHAnsi"/>
          <w:sz w:val="24"/>
          <w:szCs w:val="24"/>
        </w:rPr>
        <w:t>hat</w:t>
      </w:r>
      <w:r w:rsidRPr="005455A3">
        <w:rPr>
          <w:rFonts w:eastAsia="Arial Unicode MS" w:cstheme="minorHAnsi"/>
          <w:bCs/>
          <w:sz w:val="24"/>
          <w:szCs w:val="24"/>
        </w:rPr>
        <w:t>Linux</w:t>
      </w:r>
      <w:proofErr w:type="spellEnd"/>
      <w:r w:rsidR="006A038D">
        <w:rPr>
          <w:rFonts w:eastAsia="Arial Unicode MS" w:cstheme="minorHAnsi"/>
          <w:sz w:val="24"/>
          <w:szCs w:val="24"/>
        </w:rPr>
        <w:t xml:space="preserve"> and Solaris.</w:t>
      </w:r>
    </w:p>
    <w:p w:rsidR="00EE6D93" w:rsidRPr="005455A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 xml:space="preserve">Installation and </w:t>
      </w:r>
      <w:proofErr w:type="spellStart"/>
      <w:r w:rsidR="006A038D">
        <w:rPr>
          <w:rFonts w:eastAsia="Arial Unicode MS" w:cstheme="minorHAnsi"/>
          <w:sz w:val="24"/>
          <w:szCs w:val="24"/>
        </w:rPr>
        <w:t>up</w:t>
      </w:r>
      <w:r w:rsidR="008F39F4" w:rsidRPr="005455A3">
        <w:rPr>
          <w:rFonts w:eastAsia="Arial Unicode MS" w:cstheme="minorHAnsi"/>
          <w:sz w:val="24"/>
          <w:szCs w:val="24"/>
        </w:rPr>
        <w:t>gradation</w:t>
      </w:r>
      <w:proofErr w:type="spellEnd"/>
      <w:r w:rsidRPr="005455A3">
        <w:rPr>
          <w:rFonts w:eastAsia="Arial Unicode MS" w:cstheme="minorHAnsi"/>
          <w:sz w:val="24"/>
          <w:szCs w:val="24"/>
        </w:rPr>
        <w:t xml:space="preserve"> of Packages and Patches configuration </w:t>
      </w:r>
      <w:r w:rsidR="008F39F4" w:rsidRPr="005455A3">
        <w:rPr>
          <w:rFonts w:eastAsia="Arial Unicode MS" w:cstheme="minorHAnsi"/>
          <w:sz w:val="24"/>
          <w:szCs w:val="24"/>
        </w:rPr>
        <w:t>mgmt.</w:t>
      </w:r>
      <w:r w:rsidRPr="005455A3">
        <w:rPr>
          <w:rFonts w:eastAsia="Arial Unicode MS" w:cstheme="minorHAnsi"/>
          <w:sz w:val="24"/>
          <w:szCs w:val="24"/>
        </w:rPr>
        <w:t xml:space="preserve"> version control, service pack. &amp; reviewing connectivity issue regarding security problem.</w:t>
      </w:r>
    </w:p>
    <w:p w:rsidR="00EE6D93" w:rsidRPr="005455A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>Experience in Installing Firmware Upgrades, kernel patches, systems configuration, performance tuning on Unix/</w:t>
      </w:r>
      <w:r w:rsidRPr="005455A3">
        <w:rPr>
          <w:rFonts w:eastAsia="Arial Unicode MS" w:cstheme="minorHAnsi"/>
          <w:bCs/>
          <w:sz w:val="24"/>
          <w:szCs w:val="24"/>
        </w:rPr>
        <w:t>Linux</w:t>
      </w:r>
      <w:r w:rsidRPr="005455A3">
        <w:rPr>
          <w:rFonts w:eastAsia="Arial Unicode MS" w:cstheme="minorHAnsi"/>
          <w:sz w:val="24"/>
          <w:szCs w:val="24"/>
        </w:rPr>
        <w:t xml:space="preserve"> systems.</w:t>
      </w:r>
    </w:p>
    <w:p w:rsidR="00EE6D93" w:rsidRPr="005455A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>Experience in</w:t>
      </w:r>
      <w:r w:rsidR="00CA3736">
        <w:rPr>
          <w:rFonts w:eastAsia="Arial Unicode MS" w:cstheme="minorHAnsi"/>
          <w:sz w:val="24"/>
          <w:szCs w:val="24"/>
        </w:rPr>
        <w:t xml:space="preserve"> configuring and Installing Red </w:t>
      </w:r>
      <w:r w:rsidRPr="005455A3">
        <w:rPr>
          <w:rFonts w:eastAsia="Arial Unicode MS" w:cstheme="minorHAnsi"/>
          <w:sz w:val="24"/>
          <w:szCs w:val="24"/>
        </w:rPr>
        <w:t>Hat</w:t>
      </w:r>
      <w:r w:rsidR="00CA3736">
        <w:rPr>
          <w:rFonts w:eastAsia="Arial Unicode MS" w:cstheme="minorHAnsi"/>
          <w:sz w:val="24"/>
          <w:szCs w:val="24"/>
        </w:rPr>
        <w:t>/VERITAS</w:t>
      </w:r>
      <w:r w:rsidRPr="005455A3">
        <w:rPr>
          <w:rFonts w:eastAsia="Arial Unicode MS" w:cstheme="minorHAnsi"/>
          <w:sz w:val="24"/>
          <w:szCs w:val="24"/>
        </w:rPr>
        <w:t xml:space="preserve"> cluster.</w:t>
      </w:r>
    </w:p>
    <w:p w:rsidR="00EE6D93" w:rsidRPr="005455A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>Experience in troubleshooting clustering issues.</w:t>
      </w:r>
    </w:p>
    <w:p w:rsidR="00EE6D93" w:rsidRPr="005455A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>Experience in trouble shooting and performance tuning.</w:t>
      </w:r>
    </w:p>
    <w:p w:rsidR="00EE6D93" w:rsidRPr="005455A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>Maintaining Patches and Packages to keep the servers up to date with latest OS versions.</w:t>
      </w:r>
    </w:p>
    <w:p w:rsidR="00EE6D9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lastRenderedPageBreak/>
        <w:t>Configuring and administering NFS and</w:t>
      </w:r>
      <w:r>
        <w:rPr>
          <w:rFonts w:eastAsia="Arial Unicode MS" w:cstheme="minorHAnsi"/>
          <w:sz w:val="24"/>
          <w:szCs w:val="24"/>
        </w:rPr>
        <w:t xml:space="preserve"> AUTOFS.</w:t>
      </w:r>
    </w:p>
    <w:p w:rsidR="00EE6D93" w:rsidRPr="005455A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>Installation and configuration of VERITAS Volume Manager, Creation of Volumes, implementing File systems &amp; extending the volume sizes.</w:t>
      </w:r>
    </w:p>
    <w:p w:rsidR="00EE6D93" w:rsidRDefault="00EE6D93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5455A3">
        <w:rPr>
          <w:rFonts w:eastAsia="Arial Unicode MS" w:cstheme="minorHAnsi"/>
          <w:sz w:val="24"/>
          <w:szCs w:val="24"/>
        </w:rPr>
        <w:t>knowledge on Resources, Service groups and agents in VERITAS clusters</w:t>
      </w:r>
      <w:r w:rsidR="00230E91">
        <w:rPr>
          <w:rFonts w:eastAsia="Arial Unicode MS" w:cstheme="minorHAnsi"/>
          <w:sz w:val="24"/>
          <w:szCs w:val="24"/>
        </w:rPr>
        <w:t>.</w:t>
      </w:r>
    </w:p>
    <w:p w:rsidR="00230E91" w:rsidRDefault="00230E91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230E91">
        <w:rPr>
          <w:rFonts w:eastAsia="Arial Unicode MS" w:cstheme="minorHAnsi"/>
          <w:sz w:val="24"/>
          <w:szCs w:val="24"/>
        </w:rPr>
        <w:t>Creating the Shell VM’s to occupy the resources (Such as Compute and storage) and IP address for future migrations.</w:t>
      </w:r>
    </w:p>
    <w:p w:rsidR="00230E91" w:rsidRDefault="00230E91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230E91">
        <w:rPr>
          <w:rFonts w:eastAsia="Arial Unicode MS" w:cstheme="minorHAnsi"/>
          <w:sz w:val="24"/>
          <w:szCs w:val="24"/>
        </w:rPr>
        <w:t>Handled Pre migration, mig</w:t>
      </w:r>
      <w:r>
        <w:rPr>
          <w:rFonts w:eastAsia="Arial Unicode MS" w:cstheme="minorHAnsi"/>
          <w:sz w:val="24"/>
          <w:szCs w:val="24"/>
        </w:rPr>
        <w:t>ration and post migration tasks</w:t>
      </w:r>
    </w:p>
    <w:p w:rsidR="00966FD9" w:rsidRPr="005455A3" w:rsidRDefault="00966FD9" w:rsidP="00EE6D93">
      <w:pPr>
        <w:widowControl w:val="0"/>
        <w:numPr>
          <w:ilvl w:val="0"/>
          <w:numId w:val="12"/>
        </w:numPr>
        <w:suppressAutoHyphens/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>Knowledge on Shell/Python Scripting.</w:t>
      </w:r>
    </w:p>
    <w:p w:rsidR="006862BA" w:rsidRDefault="006862BA" w:rsidP="006862BA">
      <w:pPr>
        <w:tabs>
          <w:tab w:val="left" w:pos="702"/>
          <w:tab w:val="center" w:pos="4320"/>
          <w:tab w:val="center" w:pos="4680"/>
          <w:tab w:val="right" w:pos="8640"/>
        </w:tabs>
        <w:suppressAutoHyphens/>
        <w:autoSpaceDE w:val="0"/>
        <w:spacing w:after="0" w:line="360" w:lineRule="auto"/>
        <w:rPr>
          <w:rFonts w:eastAsia="MS Mincho" w:cstheme="minorHAnsi"/>
        </w:rPr>
      </w:pPr>
    </w:p>
    <w:p w:rsidR="006862BA" w:rsidRPr="006A038D" w:rsidRDefault="006862BA" w:rsidP="006862BA">
      <w:pPr>
        <w:suppressAutoHyphens/>
        <w:spacing w:line="360" w:lineRule="auto"/>
        <w:rPr>
          <w:rFonts w:cstheme="minorHAnsi"/>
          <w:b/>
          <w:color w:val="17365D" w:themeColor="text2" w:themeShade="BF"/>
          <w:u w:val="single"/>
        </w:rPr>
      </w:pPr>
      <w:r w:rsidRPr="006A038D">
        <w:rPr>
          <w:rFonts w:cstheme="minorHAnsi"/>
          <w:b/>
          <w:color w:val="17365D" w:themeColor="text2" w:themeShade="BF"/>
          <w:u w:val="single"/>
        </w:rPr>
        <w:t xml:space="preserve">Certifications: </w:t>
      </w:r>
    </w:p>
    <w:p w:rsidR="006A038D" w:rsidRDefault="006A038D" w:rsidP="006A038D">
      <w:pPr>
        <w:numPr>
          <w:ilvl w:val="0"/>
          <w:numId w:val="26"/>
        </w:numPr>
        <w:tabs>
          <w:tab w:val="left" w:pos="480"/>
        </w:tabs>
        <w:suppressAutoHyphens/>
        <w:snapToGrid w:val="0"/>
        <w:spacing w:after="0" w:line="340" w:lineRule="exact"/>
        <w:jc w:val="both"/>
        <w:rPr>
          <w:rFonts w:eastAsia="MS Mincho" w:cstheme="minorHAnsi"/>
        </w:rPr>
      </w:pPr>
      <w:r w:rsidRPr="006A038D">
        <w:rPr>
          <w:rFonts w:eastAsia="MS Mincho" w:cstheme="minorHAnsi"/>
        </w:rPr>
        <w:t xml:space="preserve">Certified in AWS </w:t>
      </w:r>
      <w:proofErr w:type="spellStart"/>
      <w:r w:rsidRPr="006A038D">
        <w:rPr>
          <w:rFonts w:eastAsia="MS Mincho" w:cstheme="minorHAnsi"/>
        </w:rPr>
        <w:t>SysOps</w:t>
      </w:r>
      <w:proofErr w:type="spellEnd"/>
      <w:r w:rsidRPr="006A038D">
        <w:rPr>
          <w:rFonts w:eastAsia="MS Mincho" w:cstheme="minorHAnsi"/>
        </w:rPr>
        <w:t xml:space="preserve"> Administrator – Associate Level.</w:t>
      </w:r>
    </w:p>
    <w:p w:rsidR="006A038D" w:rsidRPr="006A038D" w:rsidRDefault="006A038D" w:rsidP="006A038D">
      <w:pPr>
        <w:numPr>
          <w:ilvl w:val="0"/>
          <w:numId w:val="26"/>
        </w:numPr>
        <w:tabs>
          <w:tab w:val="left" w:pos="480"/>
        </w:tabs>
        <w:suppressAutoHyphens/>
        <w:snapToGrid w:val="0"/>
        <w:spacing w:after="0" w:line="340" w:lineRule="exact"/>
        <w:jc w:val="both"/>
        <w:rPr>
          <w:rFonts w:eastAsia="MS Mincho" w:cstheme="minorHAnsi"/>
        </w:rPr>
      </w:pPr>
      <w:r w:rsidRPr="006A038D">
        <w:rPr>
          <w:rFonts w:eastAsia="MS Mincho" w:cstheme="minorHAnsi"/>
        </w:rPr>
        <w:t xml:space="preserve">Certified in Red Hat Certified Engineer  </w:t>
      </w:r>
      <w:r w:rsidRPr="006A038D">
        <w:rPr>
          <w:rFonts w:eastAsia="MS Mincho" w:cstheme="minorHAnsi"/>
          <w:b/>
          <w:bCs/>
        </w:rPr>
        <w:t>(170-078-836).</w:t>
      </w:r>
    </w:p>
    <w:p w:rsidR="006A038D" w:rsidRPr="006A038D" w:rsidRDefault="006A038D" w:rsidP="006A038D">
      <w:pPr>
        <w:widowControl w:val="0"/>
        <w:numPr>
          <w:ilvl w:val="0"/>
          <w:numId w:val="26"/>
        </w:numPr>
        <w:suppressAutoHyphens/>
        <w:autoSpaceDE w:val="0"/>
        <w:spacing w:after="0" w:line="240" w:lineRule="auto"/>
        <w:rPr>
          <w:rFonts w:eastAsia="MS Mincho" w:cstheme="minorHAnsi"/>
        </w:rPr>
      </w:pPr>
      <w:r w:rsidRPr="006A038D">
        <w:rPr>
          <w:rFonts w:eastAsia="MS Mincho" w:cstheme="minorHAnsi"/>
        </w:rPr>
        <w:t>ITIL V3 Foundation Certified in IT Service Management.</w:t>
      </w:r>
    </w:p>
    <w:p w:rsidR="006A038D" w:rsidRPr="006A038D" w:rsidRDefault="006A038D" w:rsidP="006A038D">
      <w:pPr>
        <w:widowControl w:val="0"/>
        <w:numPr>
          <w:ilvl w:val="0"/>
          <w:numId w:val="26"/>
        </w:numPr>
        <w:suppressAutoHyphens/>
        <w:autoSpaceDE w:val="0"/>
        <w:spacing w:after="0" w:line="240" w:lineRule="auto"/>
        <w:rPr>
          <w:rFonts w:eastAsia="MS Mincho" w:cstheme="minorHAnsi"/>
        </w:rPr>
      </w:pPr>
      <w:r w:rsidRPr="006A038D">
        <w:rPr>
          <w:rFonts w:eastAsia="MS Mincho" w:cstheme="minorHAnsi"/>
        </w:rPr>
        <w:t>Certified in Solaris 10 Administration.</w:t>
      </w:r>
    </w:p>
    <w:p w:rsidR="006862BA" w:rsidRPr="006862BA" w:rsidRDefault="006862BA" w:rsidP="006862BA">
      <w:pPr>
        <w:widowControl w:val="0"/>
        <w:suppressAutoHyphens/>
        <w:spacing w:after="0" w:line="360" w:lineRule="auto"/>
        <w:ind w:left="720"/>
        <w:jc w:val="both"/>
        <w:rPr>
          <w:rFonts w:eastAsia="Arial Unicode MS" w:cstheme="minorHAnsi"/>
          <w:sz w:val="24"/>
          <w:szCs w:val="24"/>
        </w:rPr>
      </w:pPr>
    </w:p>
    <w:p w:rsidR="00CD0570" w:rsidRPr="006A038D" w:rsidRDefault="00CD0570" w:rsidP="00FD36DE">
      <w:pPr>
        <w:suppressAutoHyphens/>
        <w:spacing w:line="360" w:lineRule="auto"/>
        <w:rPr>
          <w:rFonts w:cstheme="minorHAnsi"/>
          <w:b/>
          <w:color w:val="17365D" w:themeColor="text2" w:themeShade="BF"/>
          <w:u w:val="single"/>
        </w:rPr>
      </w:pPr>
      <w:r w:rsidRPr="006A038D">
        <w:rPr>
          <w:rFonts w:cstheme="minorHAnsi"/>
          <w:b/>
          <w:color w:val="17365D" w:themeColor="text2" w:themeShade="BF"/>
          <w:u w:val="single"/>
        </w:rPr>
        <w:t>TECHNICAL SKILLS:</w:t>
      </w:r>
    </w:p>
    <w:p w:rsidR="00CD0570" w:rsidRPr="00CD0570" w:rsidRDefault="00CD0570" w:rsidP="00CD057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D0570">
        <w:rPr>
          <w:rFonts w:eastAsia="Times New Roman" w:cs="Times New Roman"/>
          <w:b/>
          <w:color w:val="000000"/>
          <w:sz w:val="24"/>
          <w:szCs w:val="24"/>
        </w:rPr>
        <w:t>Operating System</w:t>
      </w:r>
      <w:r w:rsidRPr="00CD0570">
        <w:rPr>
          <w:rFonts w:eastAsia="Times New Roman" w:cs="Times New Roman"/>
          <w:b/>
          <w:color w:val="000000"/>
          <w:sz w:val="24"/>
          <w:szCs w:val="24"/>
        </w:rPr>
        <w:tab/>
      </w:r>
      <w:r w:rsidRPr="00CD0570">
        <w:rPr>
          <w:rFonts w:eastAsia="Times New Roman" w:cs="Times New Roman"/>
          <w:color w:val="000000"/>
          <w:sz w:val="24"/>
          <w:szCs w:val="24"/>
        </w:rPr>
        <w:t xml:space="preserve">: </w:t>
      </w:r>
      <w:r w:rsidR="00AA6F47">
        <w:rPr>
          <w:rFonts w:eastAsia="MS Mincho" w:cstheme="minorHAnsi"/>
        </w:rPr>
        <w:t>RHEL 5.x/6.x,</w:t>
      </w:r>
      <w:r w:rsidR="006A038D">
        <w:rPr>
          <w:rFonts w:eastAsia="MS Mincho" w:cstheme="minorHAnsi"/>
        </w:rPr>
        <w:t>Solaris 10/11, AIX</w:t>
      </w:r>
    </w:p>
    <w:p w:rsidR="00CD0570" w:rsidRPr="00CD0570" w:rsidRDefault="00CD0570" w:rsidP="00CD057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D0570">
        <w:rPr>
          <w:rFonts w:eastAsia="Times New Roman" w:cs="Times New Roman"/>
          <w:b/>
          <w:color w:val="000000"/>
          <w:sz w:val="24"/>
          <w:szCs w:val="24"/>
        </w:rPr>
        <w:t>V</w:t>
      </w:r>
      <w:r w:rsidR="00A47FBF">
        <w:rPr>
          <w:rFonts w:eastAsia="Times New Roman" w:cs="Times New Roman"/>
          <w:b/>
          <w:color w:val="000000"/>
          <w:sz w:val="24"/>
          <w:szCs w:val="24"/>
        </w:rPr>
        <w:t>irtualization</w:t>
      </w:r>
      <w:r w:rsidR="00A47FBF">
        <w:rPr>
          <w:rFonts w:eastAsia="Times New Roman" w:cs="Times New Roman"/>
          <w:color w:val="000000"/>
          <w:sz w:val="24"/>
          <w:szCs w:val="24"/>
        </w:rPr>
        <w:t>:</w:t>
      </w:r>
      <w:r w:rsidR="00404738">
        <w:rPr>
          <w:rFonts w:eastAsia="Times New Roman" w:cs="Times New Roman"/>
          <w:color w:val="000000"/>
          <w:sz w:val="24"/>
          <w:szCs w:val="24"/>
        </w:rPr>
        <w:tab/>
      </w:r>
      <w:r w:rsidR="00404738">
        <w:rPr>
          <w:rFonts w:eastAsia="Times New Roman" w:cs="Times New Roman"/>
          <w:color w:val="000000"/>
          <w:sz w:val="24"/>
          <w:szCs w:val="24"/>
        </w:rPr>
        <w:tab/>
      </w:r>
      <w:proofErr w:type="spellStart"/>
      <w:r w:rsidRPr="00D23695">
        <w:rPr>
          <w:rFonts w:eastAsia="MS Mincho" w:cstheme="minorHAnsi"/>
        </w:rPr>
        <w:t>VMWare</w:t>
      </w:r>
      <w:proofErr w:type="spellEnd"/>
      <w:r w:rsidRPr="00D23695">
        <w:rPr>
          <w:rFonts w:eastAsia="MS Mincho" w:cstheme="minorHAnsi"/>
        </w:rPr>
        <w:t xml:space="preserve"> </w:t>
      </w:r>
      <w:proofErr w:type="spellStart"/>
      <w:r w:rsidRPr="00D23695">
        <w:rPr>
          <w:rFonts w:eastAsia="MS Mincho" w:cstheme="minorHAnsi"/>
        </w:rPr>
        <w:t>ESXi</w:t>
      </w:r>
      <w:proofErr w:type="spellEnd"/>
      <w:r w:rsidRPr="00D23695">
        <w:rPr>
          <w:rFonts w:eastAsia="MS Mincho" w:cstheme="minorHAnsi"/>
        </w:rPr>
        <w:t xml:space="preserve"> 6.0</w:t>
      </w:r>
      <w:r w:rsidR="00A47FBF">
        <w:rPr>
          <w:rFonts w:eastAsia="MS Mincho" w:cstheme="minorHAnsi"/>
        </w:rPr>
        <w:t xml:space="preserve">, </w:t>
      </w:r>
      <w:proofErr w:type="spellStart"/>
      <w:r w:rsidR="00A47FBF">
        <w:rPr>
          <w:rFonts w:eastAsia="MS Mincho" w:cstheme="minorHAnsi"/>
        </w:rPr>
        <w:t>Docker</w:t>
      </w:r>
      <w:r w:rsidR="006A038D">
        <w:rPr>
          <w:rFonts w:eastAsia="MS Mincho" w:cstheme="minorHAnsi"/>
        </w:rPr>
        <w:t>,zones</w:t>
      </w:r>
      <w:proofErr w:type="spellEnd"/>
      <w:r w:rsidR="006A038D">
        <w:rPr>
          <w:rFonts w:eastAsia="MS Mincho" w:cstheme="minorHAnsi"/>
        </w:rPr>
        <w:t xml:space="preserve"> and </w:t>
      </w:r>
      <w:proofErr w:type="spellStart"/>
      <w:r w:rsidR="006A038D">
        <w:rPr>
          <w:rFonts w:eastAsia="MS Mincho" w:cstheme="minorHAnsi"/>
        </w:rPr>
        <w:t>Ldoms</w:t>
      </w:r>
      <w:proofErr w:type="spellEnd"/>
    </w:p>
    <w:p w:rsidR="00CD0570" w:rsidRPr="00CD0570" w:rsidRDefault="00CD0570" w:rsidP="00CD0570">
      <w:pPr>
        <w:pStyle w:val="ListParagraph"/>
        <w:numPr>
          <w:ilvl w:val="0"/>
          <w:numId w:val="22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CD0570">
        <w:rPr>
          <w:rFonts w:eastAsia="Times New Roman" w:cs="Times New Roman"/>
          <w:b/>
          <w:color w:val="000000"/>
          <w:sz w:val="24"/>
          <w:szCs w:val="24"/>
        </w:rPr>
        <w:t>Monitoring Tools</w:t>
      </w:r>
      <w:r w:rsidRPr="00CD0570">
        <w:rPr>
          <w:rFonts w:eastAsia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7E2BCF">
        <w:rPr>
          <w:rFonts w:eastAsia="MS Mincho" w:cstheme="minorHAnsi"/>
        </w:rPr>
        <w:t>Nagios</w:t>
      </w:r>
      <w:proofErr w:type="spellEnd"/>
      <w:r w:rsidR="007E2BCF">
        <w:rPr>
          <w:rFonts w:eastAsia="MS Mincho" w:cstheme="minorHAnsi"/>
        </w:rPr>
        <w:t xml:space="preserve">,  What's up gold and HCT </w:t>
      </w:r>
    </w:p>
    <w:p w:rsidR="00CD0570" w:rsidRPr="00CD0570" w:rsidRDefault="00CD0570" w:rsidP="00CD0570">
      <w:pPr>
        <w:pStyle w:val="ListParagraph"/>
        <w:numPr>
          <w:ilvl w:val="0"/>
          <w:numId w:val="22"/>
        </w:numPr>
        <w:spacing w:after="0" w:line="360" w:lineRule="auto"/>
        <w:rPr>
          <w:rFonts w:eastAsia="Times New Roman" w:cs="Times New Roman"/>
          <w:color w:val="000000"/>
          <w:sz w:val="24"/>
          <w:szCs w:val="24"/>
        </w:rPr>
      </w:pPr>
      <w:r w:rsidRPr="00CD0570">
        <w:rPr>
          <w:rFonts w:eastAsia="Times New Roman" w:cs="Times New Roman"/>
          <w:b/>
          <w:color w:val="000000"/>
          <w:sz w:val="24"/>
          <w:szCs w:val="24"/>
        </w:rPr>
        <w:t>Ticketing Tools</w:t>
      </w:r>
      <w:r w:rsidRPr="00CD0570">
        <w:rPr>
          <w:rFonts w:eastAsia="Times New Roman" w:cs="Times New Roman"/>
          <w:b/>
          <w:color w:val="000000"/>
          <w:sz w:val="24"/>
          <w:szCs w:val="24"/>
        </w:rPr>
        <w:tab/>
      </w:r>
      <w:r w:rsidRPr="00CD0570">
        <w:rPr>
          <w:rFonts w:eastAsia="Times New Roman" w:cs="Times New Roman"/>
          <w:color w:val="000000"/>
          <w:sz w:val="24"/>
          <w:szCs w:val="24"/>
        </w:rPr>
        <w:t xml:space="preserve">: </w:t>
      </w:r>
      <w:r w:rsidR="007E2BCF">
        <w:rPr>
          <w:rFonts w:eastAsia="MS Mincho" w:cstheme="minorHAnsi"/>
        </w:rPr>
        <w:t xml:space="preserve">Service </w:t>
      </w:r>
      <w:r w:rsidR="008B0A9A">
        <w:rPr>
          <w:rFonts w:eastAsia="MS Mincho" w:cstheme="minorHAnsi"/>
        </w:rPr>
        <w:t>Now, Remedy and HPSM</w:t>
      </w:r>
    </w:p>
    <w:p w:rsidR="006A038D" w:rsidRPr="00CD0570" w:rsidRDefault="006A038D" w:rsidP="006A038D">
      <w:pPr>
        <w:pStyle w:val="ListParagraph"/>
        <w:spacing w:after="0"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A1C4A" w:rsidRDefault="003A1C4A" w:rsidP="003A1C4A">
      <w:pPr>
        <w:suppressAutoHyphens/>
        <w:spacing w:line="360" w:lineRule="auto"/>
        <w:rPr>
          <w:rFonts w:cstheme="minorHAnsi"/>
          <w:b/>
          <w:color w:val="17365D" w:themeColor="text2" w:themeShade="BF"/>
        </w:rPr>
      </w:pPr>
      <w:r w:rsidRPr="006A038D">
        <w:rPr>
          <w:rFonts w:cstheme="minorHAnsi"/>
          <w:b/>
          <w:color w:val="17365D" w:themeColor="text2" w:themeShade="BF"/>
          <w:u w:val="single"/>
        </w:rPr>
        <w:t>Experience Summary</w:t>
      </w:r>
      <w:r w:rsidRPr="00FD36DE">
        <w:rPr>
          <w:rFonts w:cstheme="minorHAnsi"/>
          <w:b/>
          <w:color w:val="17365D" w:themeColor="text2" w:themeShade="BF"/>
        </w:rPr>
        <w:t>:</w:t>
      </w:r>
    </w:p>
    <w:p w:rsidR="008B0A9A" w:rsidRDefault="008B0A9A" w:rsidP="008B0A9A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 xml:space="preserve">Present Employer     </w:t>
      </w:r>
      <w:r>
        <w:rPr>
          <w:rFonts w:ascii="Garamond" w:hAnsi="Garamond" w:cs="Garamond"/>
          <w:b/>
        </w:rPr>
        <w:t xml:space="preserve">    : Cognizant Technologies Services, Hyderabad.</w:t>
      </w:r>
    </w:p>
    <w:p w:rsidR="008B0A9A" w:rsidRDefault="008B0A9A" w:rsidP="008B0A9A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 xml:space="preserve">Client   </w:t>
      </w:r>
      <w:r>
        <w:rPr>
          <w:rFonts w:ascii="Garamond" w:hAnsi="Garamond" w:cs="Garamond"/>
          <w:b/>
        </w:rPr>
        <w:t xml:space="preserve">                         : JP Morgan (Banking Domain)</w:t>
      </w:r>
    </w:p>
    <w:p w:rsidR="008B0A9A" w:rsidRDefault="008B0A9A" w:rsidP="008B0A9A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: Tech Lead   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</w:p>
    <w:p w:rsidR="008B0A9A" w:rsidRDefault="008B0A9A" w:rsidP="008B0A9A">
      <w:pPr>
        <w:spacing w:line="380" w:lineRule="exact"/>
        <w:rPr>
          <w:rFonts w:ascii="Garamond" w:hAnsi="Garamond" w:cs="Garamond"/>
        </w:rPr>
      </w:pPr>
      <w:r>
        <w:rPr>
          <w:rFonts w:ascii="Garamond" w:hAnsi="Garamond" w:cs="Garamond"/>
        </w:rPr>
        <w:t>Period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  <w:b/>
        </w:rPr>
        <w:tab/>
        <w:t xml:space="preserve">              :  Mar 2018 to Dec 2018.</w:t>
      </w:r>
    </w:p>
    <w:p w:rsidR="008B0A9A" w:rsidRDefault="008B0A9A" w:rsidP="003A1C4A">
      <w:pPr>
        <w:suppressAutoHyphens/>
        <w:spacing w:line="360" w:lineRule="auto"/>
        <w:rPr>
          <w:rFonts w:cstheme="minorHAnsi"/>
          <w:b/>
          <w:color w:val="17365D" w:themeColor="text2" w:themeShade="BF"/>
        </w:rPr>
      </w:pPr>
    </w:p>
    <w:p w:rsidR="00404738" w:rsidRDefault="00404738" w:rsidP="00404738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 xml:space="preserve">Present Employer     </w:t>
      </w:r>
      <w:r>
        <w:rPr>
          <w:rFonts w:ascii="Garamond" w:hAnsi="Garamond" w:cs="Garamond"/>
          <w:b/>
        </w:rPr>
        <w:t xml:space="preserve">    : Cognizant Technologies Services, Hyderabad.</w:t>
      </w:r>
    </w:p>
    <w:p w:rsidR="00404738" w:rsidRDefault="00404738" w:rsidP="00404738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 xml:space="preserve">Client   </w:t>
      </w:r>
      <w:r>
        <w:rPr>
          <w:rFonts w:ascii="Garamond" w:hAnsi="Garamond" w:cs="Garamond"/>
          <w:b/>
        </w:rPr>
        <w:t xml:space="preserve">                         : Time Warner Cable (Telecom Domain)</w:t>
      </w:r>
    </w:p>
    <w:p w:rsidR="00404738" w:rsidRDefault="00404738" w:rsidP="00404738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lastRenderedPageBreak/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: Tech Lead   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</w:p>
    <w:p w:rsidR="00404738" w:rsidRDefault="00404738" w:rsidP="00404738">
      <w:pPr>
        <w:spacing w:line="380" w:lineRule="exact"/>
        <w:rPr>
          <w:rFonts w:ascii="Garamond" w:hAnsi="Garamond" w:cs="Garamond"/>
        </w:rPr>
      </w:pPr>
      <w:r>
        <w:rPr>
          <w:rFonts w:ascii="Garamond" w:hAnsi="Garamond" w:cs="Garamond"/>
        </w:rPr>
        <w:t>Period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  <w:b/>
        </w:rPr>
        <w:tab/>
        <w:t xml:space="preserve">              :  Dec 2016 to Feb 2018.</w:t>
      </w:r>
    </w:p>
    <w:p w:rsidR="006A038D" w:rsidRDefault="00404738" w:rsidP="006A038D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>Previous</w:t>
      </w:r>
      <w:r w:rsidR="006A038D">
        <w:rPr>
          <w:rFonts w:ascii="Garamond" w:hAnsi="Garamond" w:cs="Garamond"/>
        </w:rPr>
        <w:t xml:space="preserve"> Employer     </w:t>
      </w:r>
      <w:r w:rsidR="006A038D">
        <w:rPr>
          <w:rFonts w:ascii="Garamond" w:hAnsi="Garamond" w:cs="Garamond"/>
          <w:b/>
        </w:rPr>
        <w:t xml:space="preserve">    : Cognizant Technologies Services, Hyderabad.</w:t>
      </w:r>
    </w:p>
    <w:p w:rsidR="006A038D" w:rsidRDefault="006A038D" w:rsidP="006A038D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 xml:space="preserve">Client   </w:t>
      </w:r>
      <w:r>
        <w:rPr>
          <w:rFonts w:ascii="Garamond" w:hAnsi="Garamond" w:cs="Garamond"/>
          <w:b/>
        </w:rPr>
        <w:t xml:space="preserve">                         : UBS (Banking Domain)</w:t>
      </w:r>
    </w:p>
    <w:p w:rsidR="006A038D" w:rsidRDefault="006A038D" w:rsidP="006A038D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: Tech Lead   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</w:p>
    <w:p w:rsidR="006A038D" w:rsidRDefault="006A038D" w:rsidP="006A038D">
      <w:pPr>
        <w:spacing w:line="380" w:lineRule="exact"/>
        <w:rPr>
          <w:rFonts w:ascii="Garamond" w:hAnsi="Garamond" w:cs="Garamond"/>
        </w:rPr>
      </w:pPr>
      <w:r>
        <w:rPr>
          <w:rFonts w:ascii="Garamond" w:hAnsi="Garamond" w:cs="Garamond"/>
        </w:rPr>
        <w:t>Period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  <w:b/>
        </w:rPr>
        <w:tab/>
        <w:t xml:space="preserve">              : August 2015 to </w:t>
      </w:r>
      <w:r w:rsidR="00404738">
        <w:rPr>
          <w:rFonts w:ascii="Garamond" w:hAnsi="Garamond" w:cs="Garamond"/>
          <w:b/>
        </w:rPr>
        <w:t>Nov 2016.</w:t>
      </w:r>
    </w:p>
    <w:p w:rsidR="006A038D" w:rsidRDefault="006A038D" w:rsidP="006A038D">
      <w:pPr>
        <w:rPr>
          <w:rFonts w:ascii="Garamond" w:hAnsi="Garamond"/>
        </w:rPr>
      </w:pPr>
    </w:p>
    <w:p w:rsidR="006A038D" w:rsidRDefault="006A038D" w:rsidP="006A038D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 xml:space="preserve">Previous Employer     </w:t>
      </w:r>
      <w:r>
        <w:rPr>
          <w:rFonts w:ascii="Garamond" w:hAnsi="Garamond" w:cs="Garamond"/>
          <w:b/>
        </w:rPr>
        <w:t xml:space="preserve">   : IBM India Pvt. Ltd, Bangalore.</w:t>
      </w:r>
    </w:p>
    <w:p w:rsidR="006A038D" w:rsidRDefault="006A038D" w:rsidP="006A038D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>Client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: Century Link (Telecom Domain)</w:t>
      </w:r>
    </w:p>
    <w:p w:rsidR="006A038D" w:rsidRDefault="006A038D" w:rsidP="006A038D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  :  Senior Operational Professional  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</w:p>
    <w:p w:rsidR="006A038D" w:rsidRDefault="006A038D" w:rsidP="006A038D">
      <w:pPr>
        <w:spacing w:line="380" w:lineRule="exact"/>
        <w:rPr>
          <w:rFonts w:ascii="Garamond" w:hAnsi="Garamond" w:cs="Garamond"/>
        </w:rPr>
      </w:pPr>
      <w:r>
        <w:rPr>
          <w:rFonts w:ascii="Garamond" w:hAnsi="Garamond" w:cs="Garamond"/>
        </w:rPr>
        <w:t>Period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  <w:b/>
        </w:rPr>
        <w:tab/>
        <w:t xml:space="preserve">               : Jan 2012 to June 2015</w:t>
      </w:r>
    </w:p>
    <w:p w:rsidR="006A038D" w:rsidRDefault="006A038D" w:rsidP="006A038D">
      <w:pPr>
        <w:rPr>
          <w:rFonts w:ascii="Garamond" w:hAnsi="Garamond" w:cs="Garamond"/>
        </w:rPr>
      </w:pPr>
    </w:p>
    <w:p w:rsidR="006A038D" w:rsidRDefault="006A038D" w:rsidP="006A038D">
      <w:pPr>
        <w:pStyle w:val="NormalWeb"/>
        <w:spacing w:before="0" w:after="0" w:line="380" w:lineRule="exact"/>
        <w:rPr>
          <w:rFonts w:ascii="Garamond" w:hAnsi="Garamond" w:cs="Garamond"/>
        </w:rPr>
      </w:pPr>
      <w:r>
        <w:rPr>
          <w:rFonts w:ascii="Garamond" w:hAnsi="Garamond" w:cs="Garamond"/>
        </w:rPr>
        <w:t>Previous Employer</w:t>
      </w:r>
      <w:r>
        <w:rPr>
          <w:rFonts w:ascii="Garamond" w:hAnsi="Garamond" w:cs="Garamond"/>
          <w:b/>
        </w:rPr>
        <w:t xml:space="preserve">      :  </w:t>
      </w:r>
      <w:proofErr w:type="spellStart"/>
      <w:r>
        <w:rPr>
          <w:rFonts w:ascii="Garamond" w:hAnsi="Garamond" w:cs="Garamond"/>
          <w:b/>
        </w:rPr>
        <w:t>Harjai</w:t>
      </w:r>
      <w:proofErr w:type="spellEnd"/>
      <w:r>
        <w:rPr>
          <w:rFonts w:ascii="Garamond" w:hAnsi="Garamond" w:cs="Garamond"/>
          <w:b/>
        </w:rPr>
        <w:t xml:space="preserve"> Computers </w:t>
      </w:r>
      <w:proofErr w:type="spellStart"/>
      <w:r>
        <w:rPr>
          <w:rFonts w:ascii="Garamond" w:hAnsi="Garamond" w:cs="Garamond"/>
          <w:b/>
        </w:rPr>
        <w:t>Pvt</w:t>
      </w:r>
      <w:proofErr w:type="spellEnd"/>
      <w:r>
        <w:rPr>
          <w:rFonts w:ascii="Garamond" w:hAnsi="Garamond" w:cs="Garamond"/>
          <w:b/>
        </w:rPr>
        <w:t xml:space="preserve"> Ltd, Mumbai</w:t>
      </w:r>
    </w:p>
    <w:p w:rsidR="006A038D" w:rsidRDefault="006A038D" w:rsidP="006A038D">
      <w:pPr>
        <w:pStyle w:val="NormalWeb"/>
        <w:spacing w:before="0" w:after="0" w:line="380" w:lineRule="exact"/>
        <w:rPr>
          <w:rFonts w:ascii="Garamond" w:hAnsi="Garamond" w:cs="Garamond"/>
        </w:rPr>
      </w:pPr>
      <w:r>
        <w:rPr>
          <w:rFonts w:ascii="Garamond" w:hAnsi="Garamond" w:cs="Garamond"/>
        </w:rPr>
        <w:t>Client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  <w:t>:</w:t>
      </w:r>
      <w:r>
        <w:rPr>
          <w:rFonts w:ascii="Garamond" w:hAnsi="Garamond" w:cs="Garamond"/>
          <w:b/>
        </w:rPr>
        <w:t xml:space="preserve">  Reliance Life Insurance (Data Center support)</w:t>
      </w:r>
    </w:p>
    <w:p w:rsidR="006A038D" w:rsidRDefault="006A038D" w:rsidP="006A038D">
      <w:pPr>
        <w:pStyle w:val="NormalWeb"/>
        <w:spacing w:before="0" w:after="0" w:line="380" w:lineRule="exact"/>
        <w:rPr>
          <w:rFonts w:ascii="Garamond" w:hAnsi="Garamond" w:cs="Garamond"/>
          <w:b/>
        </w:rPr>
      </w:pPr>
      <w:r>
        <w:rPr>
          <w:rFonts w:ascii="Garamond" w:hAnsi="Garamond" w:cs="Garamond"/>
        </w:rPr>
        <w:t>Designation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 xml:space="preserve">:  Software Engineer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</w:p>
    <w:p w:rsidR="0068146B" w:rsidRPr="006A038D" w:rsidRDefault="006A038D" w:rsidP="006A038D">
      <w:pPr>
        <w:pStyle w:val="NormalWeb"/>
        <w:spacing w:before="0" w:after="0" w:line="380" w:lineRule="exact"/>
        <w:rPr>
          <w:rFonts w:ascii="Garamond" w:hAnsi="Garamond" w:cs="Garamond"/>
        </w:rPr>
      </w:pPr>
      <w:r>
        <w:rPr>
          <w:rFonts w:ascii="Garamond" w:hAnsi="Garamond" w:cs="Garamond"/>
        </w:rPr>
        <w:t>Period</w:t>
      </w:r>
      <w:r>
        <w:rPr>
          <w:rFonts w:ascii="Garamond" w:hAnsi="Garamond" w:cs="Garamond"/>
        </w:rPr>
        <w:tab/>
      </w:r>
      <w:r>
        <w:rPr>
          <w:rFonts w:ascii="Garamond" w:hAnsi="Garamond" w:cs="Garamond"/>
          <w:b/>
        </w:rPr>
        <w:tab/>
        <w:t xml:space="preserve">            :  Oct 2010 to Jan 2012</w:t>
      </w:r>
      <w:r>
        <w:rPr>
          <w:rFonts w:ascii="Garamond" w:hAnsi="Garamond" w:cs="Garamond"/>
          <w:b/>
        </w:rPr>
        <w:tab/>
        <w:t>.</w:t>
      </w:r>
    </w:p>
    <w:p w:rsidR="006A038D" w:rsidRDefault="006A038D" w:rsidP="006A038D">
      <w:pPr>
        <w:pStyle w:val="NormalWeb"/>
        <w:spacing w:before="0" w:after="120"/>
        <w:rPr>
          <w:rFonts w:ascii="Garamond" w:hAnsi="Garamond" w:cs="Garamond"/>
          <w:b/>
          <w:bCs/>
          <w:u w:val="single"/>
        </w:rPr>
      </w:pPr>
    </w:p>
    <w:p w:rsidR="006A038D" w:rsidRPr="006A038D" w:rsidRDefault="006A038D" w:rsidP="006A038D">
      <w:pPr>
        <w:suppressAutoHyphens/>
        <w:spacing w:line="360" w:lineRule="auto"/>
        <w:rPr>
          <w:rFonts w:cstheme="minorHAnsi"/>
          <w:b/>
          <w:color w:val="17365D" w:themeColor="text2" w:themeShade="BF"/>
          <w:u w:val="single"/>
        </w:rPr>
      </w:pPr>
      <w:r w:rsidRPr="006A038D">
        <w:rPr>
          <w:rFonts w:cstheme="minorHAnsi"/>
          <w:b/>
          <w:color w:val="17365D" w:themeColor="text2" w:themeShade="BF"/>
          <w:u w:val="single"/>
        </w:rPr>
        <w:t>Educational Qualification:</w:t>
      </w:r>
    </w:p>
    <w:p w:rsidR="006A038D" w:rsidRPr="00FD20BD" w:rsidRDefault="006A038D" w:rsidP="006A038D">
      <w:pPr>
        <w:pStyle w:val="NormalWeb"/>
        <w:spacing w:before="0" w:after="120"/>
        <w:rPr>
          <w:rFonts w:ascii="Garamond" w:hAnsi="Garamond" w:cs="Garamond"/>
          <w:b/>
          <w:bCs/>
          <w:sz w:val="4"/>
        </w:rPr>
      </w:pPr>
    </w:p>
    <w:p w:rsidR="006A038D" w:rsidRPr="006A038D" w:rsidRDefault="006A038D" w:rsidP="006A038D">
      <w:pPr>
        <w:pStyle w:val="NormalWeb"/>
        <w:numPr>
          <w:ilvl w:val="0"/>
          <w:numId w:val="29"/>
        </w:numPr>
        <w:tabs>
          <w:tab w:val="left" w:pos="1080"/>
        </w:tabs>
        <w:spacing w:before="0" w:after="120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 xml:space="preserve">M.C.A from </w:t>
      </w:r>
      <w:proofErr w:type="spellStart"/>
      <w:r>
        <w:rPr>
          <w:rFonts w:ascii="Garamond" w:hAnsi="Garamond" w:cs="Garamond"/>
          <w:b/>
          <w:bCs/>
        </w:rPr>
        <w:t>Osmania</w:t>
      </w:r>
      <w:proofErr w:type="spellEnd"/>
      <w:r>
        <w:rPr>
          <w:rFonts w:ascii="Garamond" w:hAnsi="Garamond" w:cs="Garamond"/>
          <w:b/>
          <w:bCs/>
        </w:rPr>
        <w:t xml:space="preserve"> University in 2009.</w:t>
      </w:r>
    </w:p>
    <w:p w:rsidR="006A038D" w:rsidRPr="006A038D" w:rsidRDefault="006A038D" w:rsidP="006A038D">
      <w:pPr>
        <w:pStyle w:val="NormalWeb"/>
        <w:numPr>
          <w:ilvl w:val="0"/>
          <w:numId w:val="29"/>
        </w:numPr>
        <w:tabs>
          <w:tab w:val="left" w:pos="1080"/>
        </w:tabs>
        <w:spacing w:before="0" w:after="120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 xml:space="preserve">B.SC from </w:t>
      </w:r>
      <w:proofErr w:type="spellStart"/>
      <w:r>
        <w:rPr>
          <w:rFonts w:ascii="Garamond" w:hAnsi="Garamond" w:cs="Garamond"/>
          <w:b/>
          <w:bCs/>
        </w:rPr>
        <w:t>Acharya</w:t>
      </w:r>
      <w:proofErr w:type="spellEnd"/>
      <w:r>
        <w:rPr>
          <w:rFonts w:ascii="Garamond" w:hAnsi="Garamond" w:cs="Garamond"/>
          <w:b/>
          <w:bCs/>
        </w:rPr>
        <w:t xml:space="preserve"> </w:t>
      </w:r>
      <w:proofErr w:type="spellStart"/>
      <w:r>
        <w:rPr>
          <w:rFonts w:ascii="Garamond" w:hAnsi="Garamond" w:cs="Garamond"/>
          <w:b/>
          <w:bCs/>
        </w:rPr>
        <w:t>Nagarjuna</w:t>
      </w:r>
      <w:proofErr w:type="spellEnd"/>
      <w:r>
        <w:rPr>
          <w:rFonts w:ascii="Garamond" w:hAnsi="Garamond" w:cs="Garamond"/>
          <w:b/>
          <w:bCs/>
        </w:rPr>
        <w:t xml:space="preserve"> University in 2006.</w:t>
      </w:r>
    </w:p>
    <w:p w:rsidR="006A038D" w:rsidRDefault="006A038D" w:rsidP="00EA3D32">
      <w:pPr>
        <w:tabs>
          <w:tab w:val="left" w:pos="720"/>
          <w:tab w:val="left" w:pos="2430"/>
          <w:tab w:val="left" w:pos="2880"/>
        </w:tabs>
        <w:autoSpaceDE w:val="0"/>
        <w:jc w:val="both"/>
        <w:rPr>
          <w:rFonts w:cstheme="minorHAnsi"/>
          <w:b/>
          <w:color w:val="17365D" w:themeColor="text2" w:themeShade="BF"/>
        </w:rPr>
      </w:pPr>
    </w:p>
    <w:p w:rsidR="0068146B" w:rsidRPr="006A038D" w:rsidRDefault="0068146B" w:rsidP="00EA3D32">
      <w:pPr>
        <w:tabs>
          <w:tab w:val="left" w:pos="720"/>
          <w:tab w:val="left" w:pos="2430"/>
          <w:tab w:val="left" w:pos="2880"/>
        </w:tabs>
        <w:autoSpaceDE w:val="0"/>
        <w:jc w:val="both"/>
        <w:rPr>
          <w:rFonts w:cstheme="minorHAnsi"/>
          <w:b/>
          <w:color w:val="17365D" w:themeColor="text2" w:themeShade="BF"/>
          <w:u w:val="single"/>
        </w:rPr>
      </w:pPr>
      <w:r w:rsidRPr="006A038D">
        <w:rPr>
          <w:rFonts w:cstheme="minorHAnsi"/>
          <w:b/>
          <w:color w:val="17365D" w:themeColor="text2" w:themeShade="BF"/>
          <w:u w:val="single"/>
        </w:rPr>
        <w:t xml:space="preserve">Responsibilities: </w:t>
      </w:r>
    </w:p>
    <w:p w:rsidR="00230E91" w:rsidRDefault="00230E91" w:rsidP="00230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0E91" w:rsidRDefault="00230E91" w:rsidP="00230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aramond" w:hAnsi="Garamond" w:cs="Segoe UI"/>
          <w:b/>
          <w:bCs/>
          <w:u w:val="single"/>
        </w:rPr>
        <w:t>Linux/Solaris</w:t>
      </w:r>
      <w:r>
        <w:rPr>
          <w:rStyle w:val="normaltextrun"/>
          <w:rFonts w:ascii="Garamond" w:hAnsi="Garamond" w:cs="Segoe UI"/>
          <w:b/>
          <w:bCs/>
        </w:rPr>
        <w:t>:</w:t>
      </w:r>
      <w:r>
        <w:rPr>
          <w:rStyle w:val="eop"/>
          <w:rFonts w:ascii="Garamond" w:hAnsi="Garamond" w:cs="Segoe UI"/>
        </w:rPr>
        <w:t>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Installing Solaris 9,10 and 11 on SUN SPARC, Intel using Interactive &amp; CJS.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Ability to Handling day to day activities such as Monitors and troubleshooting user problems, backup and recovery activities &amp; Network related issues.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Monitors CPU utilization, Disk utilization and Memory utilization.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Security implementation through ACLs, RBAC.  Service management facility (SMF).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Experience on File system and Disk management.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lastRenderedPageBreak/>
        <w:t>Package and Patch Management. Adding and Deleting Packages &amp; Patches as per the requirement.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User management, Creating and managing user account, groups and access levels.                         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Administering (Creating, Mount/</w:t>
      </w:r>
      <w:proofErr w:type="spellStart"/>
      <w:r w:rsidRPr="00230E91">
        <w:rPr>
          <w:rFonts w:eastAsia="MS Mincho" w:cstheme="minorHAnsi"/>
        </w:rPr>
        <w:t>Unmount</w:t>
      </w:r>
      <w:proofErr w:type="spellEnd"/>
      <w:r w:rsidRPr="00230E91">
        <w:rPr>
          <w:rFonts w:eastAsia="MS Mincho" w:cstheme="minorHAnsi"/>
        </w:rPr>
        <w:t>, File System Integrity) the File Systems (UFS, NFS).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Backups of SUN and other utilities like </w:t>
      </w:r>
      <w:proofErr w:type="spellStart"/>
      <w:r w:rsidRPr="00230E91">
        <w:rPr>
          <w:rFonts w:eastAsia="MS Mincho" w:cstheme="minorHAnsi"/>
        </w:rPr>
        <w:t>Ufsdump</w:t>
      </w:r>
      <w:proofErr w:type="spellEnd"/>
      <w:r w:rsidRPr="00230E91">
        <w:rPr>
          <w:rFonts w:eastAsia="MS Mincho" w:cstheme="minorHAnsi"/>
        </w:rPr>
        <w:t>, </w:t>
      </w:r>
      <w:proofErr w:type="spellStart"/>
      <w:r w:rsidRPr="00230E91">
        <w:rPr>
          <w:rFonts w:eastAsia="MS Mincho" w:cstheme="minorHAnsi"/>
        </w:rPr>
        <w:t>dd</w:t>
      </w:r>
      <w:proofErr w:type="spellEnd"/>
      <w:r w:rsidRPr="00230E91">
        <w:rPr>
          <w:rFonts w:eastAsia="MS Mincho" w:cstheme="minorHAnsi"/>
        </w:rPr>
        <w:t>, tar, and </w:t>
      </w:r>
      <w:proofErr w:type="spellStart"/>
      <w:r w:rsidRPr="00230E91">
        <w:rPr>
          <w:rFonts w:eastAsia="MS Mincho" w:cstheme="minorHAnsi"/>
        </w:rPr>
        <w:t>cpio</w:t>
      </w:r>
      <w:proofErr w:type="spellEnd"/>
      <w:r w:rsidRPr="00230E91">
        <w:rPr>
          <w:rFonts w:eastAsia="MS Mincho" w:cstheme="minorHAnsi"/>
        </w:rPr>
        <w:t>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Configuring TCP/IP address.  Managing Swap configuration.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Trouble shooting and configuring NFS server, NIS servers and Auto mount environment.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Monitor System Performance Parameters using </w:t>
      </w:r>
      <w:proofErr w:type="spellStart"/>
      <w:r w:rsidRPr="00230E91">
        <w:rPr>
          <w:rFonts w:eastAsia="MS Mincho" w:cstheme="minorHAnsi"/>
        </w:rPr>
        <w:t>iostat</w:t>
      </w:r>
      <w:proofErr w:type="spellEnd"/>
      <w:r w:rsidRPr="00230E91">
        <w:rPr>
          <w:rFonts w:eastAsia="MS Mincho" w:cstheme="minorHAnsi"/>
        </w:rPr>
        <w:t>, </w:t>
      </w:r>
      <w:proofErr w:type="spellStart"/>
      <w:r w:rsidRPr="00230E91">
        <w:rPr>
          <w:rFonts w:eastAsia="MS Mincho" w:cstheme="minorHAnsi"/>
        </w:rPr>
        <w:t>vmstat</w:t>
      </w:r>
      <w:proofErr w:type="spellEnd"/>
      <w:r w:rsidRPr="00230E91">
        <w:rPr>
          <w:rFonts w:eastAsia="MS Mincho" w:cstheme="minorHAnsi"/>
        </w:rPr>
        <w:t> and </w:t>
      </w:r>
      <w:proofErr w:type="spellStart"/>
      <w:r w:rsidRPr="00230E91">
        <w:rPr>
          <w:rFonts w:eastAsia="MS Mincho" w:cstheme="minorHAnsi"/>
        </w:rPr>
        <w:t>prstat</w:t>
      </w:r>
      <w:proofErr w:type="spellEnd"/>
      <w:r w:rsidRPr="00230E91">
        <w:rPr>
          <w:rFonts w:eastAsia="MS Mincho" w:cstheme="minorHAnsi"/>
        </w:rPr>
        <w:t>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Monitoring Virtual memory, adding additional swap space as needed.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Working knowledge in services like Rlogin, Telnet, FTP and DNS server.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User management, Creating and managing user account, groups and access levels.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Installation and Configuration Red hat Linux 4/5/6.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Adding Permissions for Particular Users by Using </w:t>
      </w:r>
      <w:proofErr w:type="spellStart"/>
      <w:r w:rsidRPr="00230E91">
        <w:rPr>
          <w:rFonts w:eastAsia="MS Mincho" w:cstheme="minorHAnsi"/>
        </w:rPr>
        <w:t>Sudoers</w:t>
      </w:r>
      <w:proofErr w:type="spellEnd"/>
      <w:r w:rsidRPr="00230E91">
        <w:rPr>
          <w:rFonts w:eastAsia="MS Mincho" w:cstheme="minorHAnsi"/>
        </w:rPr>
        <w:t> files.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Performance Monitoring By Using TOP and VMSTAT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Installing and removing Packages and Patches by using RPM and YUM.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Creating new file systems and adding into cluster nodes based upon requirement.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Updating Security Patches on Linux Machines for Quarterly basis. 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Experience on Red Hat Cluster (HA-LVM and GFS Cluster). </w:t>
      </w:r>
    </w:p>
    <w:p w:rsidR="00230E91" w:rsidRDefault="00230E91" w:rsidP="00230E91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Segoe UI"/>
        </w:rPr>
      </w:pPr>
      <w:r>
        <w:rPr>
          <w:rStyle w:val="eop"/>
          <w:rFonts w:ascii="Garamond" w:hAnsi="Garamond" w:cs="Segoe UI"/>
        </w:rPr>
        <w:t> </w:t>
      </w:r>
    </w:p>
    <w:p w:rsidR="00230E91" w:rsidRPr="006A038D" w:rsidRDefault="00230E91" w:rsidP="00230E91">
      <w:pPr>
        <w:tabs>
          <w:tab w:val="left" w:pos="720"/>
          <w:tab w:val="left" w:pos="2430"/>
          <w:tab w:val="left" w:pos="2880"/>
        </w:tabs>
        <w:autoSpaceDE w:val="0"/>
        <w:jc w:val="both"/>
        <w:rPr>
          <w:rFonts w:cstheme="minorHAnsi"/>
          <w:b/>
          <w:color w:val="17365D" w:themeColor="text2" w:themeShade="BF"/>
          <w:u w:val="single"/>
        </w:rPr>
      </w:pPr>
      <w:r w:rsidRPr="006A038D">
        <w:rPr>
          <w:rFonts w:cstheme="minorHAnsi"/>
          <w:b/>
          <w:color w:val="17365D" w:themeColor="text2" w:themeShade="BF"/>
          <w:u w:val="single"/>
        </w:rPr>
        <w:t>VERITAS Cluster:</w:t>
      </w:r>
    </w:p>
    <w:p w:rsidR="00230E91" w:rsidRPr="00D23695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D23695">
        <w:rPr>
          <w:rFonts w:eastAsia="MS Mincho" w:cstheme="minorHAnsi"/>
        </w:rPr>
        <w:t>Knowledge in VERITAS cluster (Fail over and Parallel cluster).</w:t>
      </w:r>
    </w:p>
    <w:p w:rsidR="00230E91" w:rsidRPr="00D23695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D23695">
        <w:rPr>
          <w:rFonts w:eastAsia="MS Mincho" w:cstheme="minorHAnsi"/>
        </w:rPr>
        <w:t>Adding, Removing and Shutting down a node in the cluster.</w:t>
      </w:r>
    </w:p>
    <w:p w:rsidR="00230E91" w:rsidRPr="00D23695" w:rsidRDefault="00230E91" w:rsidP="00230E91">
      <w:pPr>
        <w:widowControl w:val="0"/>
        <w:numPr>
          <w:ilvl w:val="0"/>
          <w:numId w:val="14"/>
        </w:numPr>
        <w:suppressAutoHyphens/>
        <w:overflowPunct w:val="0"/>
        <w:autoSpaceDE w:val="0"/>
        <w:spacing w:after="0" w:line="360" w:lineRule="auto"/>
        <w:contextualSpacing/>
        <w:textAlignment w:val="baseline"/>
        <w:rPr>
          <w:rFonts w:eastAsia="MS Mincho" w:cstheme="minorHAnsi"/>
        </w:rPr>
      </w:pPr>
      <w:r w:rsidRPr="00D23695">
        <w:rPr>
          <w:rFonts w:eastAsia="MS Mincho" w:cstheme="minorHAnsi"/>
        </w:rPr>
        <w:t>Good knowledge on Resources, Service groups.</w:t>
      </w:r>
    </w:p>
    <w:p w:rsidR="00230E91" w:rsidRPr="00D23695" w:rsidRDefault="00230E91" w:rsidP="00230E91">
      <w:pPr>
        <w:widowControl w:val="0"/>
        <w:numPr>
          <w:ilvl w:val="0"/>
          <w:numId w:val="14"/>
        </w:numPr>
        <w:suppressAutoHyphens/>
        <w:overflowPunct w:val="0"/>
        <w:autoSpaceDE w:val="0"/>
        <w:spacing w:after="0" w:line="360" w:lineRule="auto"/>
        <w:contextualSpacing/>
        <w:textAlignment w:val="baseline"/>
        <w:rPr>
          <w:rFonts w:eastAsia="MS Mincho" w:cstheme="minorHAnsi"/>
        </w:rPr>
      </w:pPr>
      <w:r w:rsidRPr="00D23695">
        <w:rPr>
          <w:rFonts w:eastAsia="MS Mincho" w:cstheme="minorHAnsi"/>
        </w:rPr>
        <w:t>Start and Stopping the Service Groups.</w:t>
      </w:r>
    </w:p>
    <w:p w:rsidR="00230E91" w:rsidRPr="00D23695" w:rsidRDefault="00230E91" w:rsidP="00230E91">
      <w:pPr>
        <w:widowControl w:val="0"/>
        <w:numPr>
          <w:ilvl w:val="0"/>
          <w:numId w:val="14"/>
        </w:numPr>
        <w:suppressAutoHyphens/>
        <w:overflowPunct w:val="0"/>
        <w:autoSpaceDE w:val="0"/>
        <w:spacing w:after="0" w:line="360" w:lineRule="auto"/>
        <w:contextualSpacing/>
        <w:textAlignment w:val="baseline"/>
        <w:rPr>
          <w:rFonts w:eastAsia="MS Mincho" w:cstheme="minorHAnsi"/>
        </w:rPr>
      </w:pPr>
      <w:r w:rsidRPr="00D23695">
        <w:rPr>
          <w:rFonts w:eastAsia="MS Mincho" w:cstheme="minorHAnsi"/>
        </w:rPr>
        <w:t>Bringing the Resources to online and offline.</w:t>
      </w:r>
    </w:p>
    <w:p w:rsidR="00230E91" w:rsidRDefault="00230E91" w:rsidP="00230E91">
      <w:pPr>
        <w:widowControl w:val="0"/>
        <w:numPr>
          <w:ilvl w:val="0"/>
          <w:numId w:val="14"/>
        </w:numPr>
        <w:suppressAutoHyphens/>
        <w:overflowPunct w:val="0"/>
        <w:autoSpaceDE w:val="0"/>
        <w:spacing w:after="0" w:line="360" w:lineRule="auto"/>
        <w:contextualSpacing/>
        <w:textAlignment w:val="baseline"/>
        <w:rPr>
          <w:rFonts w:eastAsia="MS Mincho" w:cstheme="minorHAnsi"/>
        </w:rPr>
      </w:pPr>
      <w:r w:rsidRPr="00D23695">
        <w:rPr>
          <w:rFonts w:eastAsia="MS Mincho" w:cstheme="minorHAnsi"/>
        </w:rPr>
        <w:t>Adding, modifying and deleting the Resources to the Service Groups.</w:t>
      </w:r>
    </w:p>
    <w:p w:rsidR="00230E91" w:rsidRDefault="00230E91" w:rsidP="00230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0E91" w:rsidRPr="00230E91" w:rsidRDefault="00230E91" w:rsidP="00230E9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sz w:val="22"/>
          <w:szCs w:val="22"/>
          <w:u w:val="single"/>
        </w:rPr>
      </w:pPr>
      <w:r w:rsidRPr="00230E91">
        <w:rPr>
          <w:rFonts w:asciiTheme="minorHAnsi" w:hAnsiTheme="minorHAnsi" w:cstheme="minorHAnsi"/>
          <w:b/>
          <w:color w:val="17365D" w:themeColor="text2" w:themeShade="BF"/>
          <w:u w:val="single"/>
        </w:rPr>
        <w:t>Release and Deployment </w:t>
      </w:r>
    </w:p>
    <w:p w:rsidR="00230E91" w:rsidRDefault="00230E91" w:rsidP="00230E9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aramond" w:hAnsi="Garamond" w:cs="Segoe UI"/>
        </w:rPr>
        <w:t>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Release and Deployment Management.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Package Deployments through ASDIS for DEV, UAT and PAT Environments.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 xml:space="preserve">Soft token renewals, IHS certificates and </w:t>
      </w:r>
      <w:proofErr w:type="spellStart"/>
      <w:r w:rsidRPr="00230E91">
        <w:rPr>
          <w:rFonts w:eastAsia="MS Mincho" w:cstheme="minorHAnsi"/>
        </w:rPr>
        <w:t>WebSphere</w:t>
      </w:r>
      <w:proofErr w:type="spellEnd"/>
      <w:r w:rsidRPr="00230E91">
        <w:rPr>
          <w:rFonts w:eastAsia="MS Mincho" w:cstheme="minorHAnsi"/>
        </w:rPr>
        <w:t xml:space="preserve"> certificates installation by using shell scripting. 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lastRenderedPageBreak/>
        <w:t>Troubleshooting, administration and root cause analysis on Solaris and Linux platform. 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Email alert and notification, Incident management, Meeting the SLA of the project, Participating in requirement discussions and Status reporting to onsite and clients </w:t>
      </w:r>
    </w:p>
    <w:p w:rsid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 Maintained close collaboration with customers to ensure timely support whenever necessary </w:t>
      </w:r>
    </w:p>
    <w:p w:rsidR="00230E91" w:rsidRDefault="00230E91" w:rsidP="00230E91">
      <w:pPr>
        <w:widowControl w:val="0"/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</w:p>
    <w:p w:rsidR="00230E91" w:rsidRDefault="00230E91" w:rsidP="00230E9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  <w:r w:rsidRPr="00230E91">
        <w:rPr>
          <w:rFonts w:asciiTheme="minorHAnsi" w:hAnsiTheme="minorHAnsi" w:cstheme="minorHAnsi"/>
          <w:b/>
          <w:color w:val="17365D" w:themeColor="text2" w:themeShade="BF"/>
          <w:u w:val="single"/>
        </w:rPr>
        <w:t>V2V Migration</w:t>
      </w:r>
      <w:r>
        <w:rPr>
          <w:rFonts w:asciiTheme="minorHAnsi" w:hAnsiTheme="minorHAnsi" w:cstheme="minorHAnsi"/>
          <w:b/>
          <w:color w:val="17365D" w:themeColor="text2" w:themeShade="BF"/>
          <w:u w:val="single"/>
        </w:rPr>
        <w:t>:</w:t>
      </w:r>
    </w:p>
    <w:p w:rsidR="00230E91" w:rsidRDefault="00230E91" w:rsidP="00230E9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Creating the Shell VM’s to occupy the resources (Such as Compute and storage) and IP address for future migrations.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Raising access requests for the servers (Such as Windows / Linux / Citrix).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Performing the Review checks on reserved capacity prior one week to the migration.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Handled Pre migration, migration and post migration tasks.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 xml:space="preserve">Follow up with the respective revolver teams to fix the issues.  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Troubleshooting day to day issues, such as login problems, network issues, permission issues etc.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 xml:space="preserve">Administrating </w:t>
      </w:r>
      <w:proofErr w:type="spellStart"/>
      <w:r w:rsidRPr="00230E91">
        <w:rPr>
          <w:rFonts w:eastAsia="MS Mincho" w:cstheme="minorHAnsi"/>
        </w:rPr>
        <w:t>VMWare</w:t>
      </w:r>
      <w:proofErr w:type="spellEnd"/>
      <w:r w:rsidRPr="00230E91">
        <w:rPr>
          <w:rFonts w:eastAsia="MS Mincho" w:cstheme="minorHAnsi"/>
        </w:rPr>
        <w:t xml:space="preserve"> VM’s through </w:t>
      </w:r>
      <w:proofErr w:type="spellStart"/>
      <w:r w:rsidRPr="00230E91">
        <w:rPr>
          <w:rFonts w:eastAsia="MS Mincho" w:cstheme="minorHAnsi"/>
        </w:rPr>
        <w:t>vSphere</w:t>
      </w:r>
      <w:proofErr w:type="spellEnd"/>
      <w:r w:rsidRPr="00230E91">
        <w:rPr>
          <w:rFonts w:eastAsia="MS Mincho" w:cstheme="minorHAnsi"/>
        </w:rPr>
        <w:t xml:space="preserve"> clients like restarting VM’s, Kernel panic issues and host down issues.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Handling Bridges to perform live triage.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 xml:space="preserve">Experience on configuring repository and installing through RPM and YUM. 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 xml:space="preserve">Performing health check for services during the pre and post migration tasks. To make sure respective services are running. </w:t>
      </w:r>
    </w:p>
    <w:p w:rsidR="00230E91" w:rsidRPr="00230E91" w:rsidRDefault="00230E91" w:rsidP="00230E91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Increasing the memory, CPU’s and disk space for the VM’s as per the customer requirement while doing v2v migration.</w:t>
      </w:r>
    </w:p>
    <w:p w:rsidR="00095382" w:rsidRPr="00230E91" w:rsidRDefault="00095382" w:rsidP="0009538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  <w:r w:rsidRPr="00230E91">
        <w:rPr>
          <w:rFonts w:asciiTheme="minorHAnsi" w:hAnsiTheme="minorHAnsi" w:cstheme="minorHAnsi"/>
          <w:b/>
          <w:color w:val="17365D" w:themeColor="text2" w:themeShade="BF"/>
          <w:u w:val="single"/>
        </w:rPr>
        <w:t>AWS System Operations Associate: </w:t>
      </w:r>
    </w:p>
    <w:p w:rsidR="00095382" w:rsidRDefault="00095382" w:rsidP="000953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95382" w:rsidRPr="00230E91" w:rsidRDefault="00095382" w:rsidP="00095382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 xml:space="preserve">Setup/Managing Linux Servers on Amazon (EC2, EBS, ELB, </w:t>
      </w:r>
      <w:proofErr w:type="spellStart"/>
      <w:r w:rsidRPr="00230E91">
        <w:rPr>
          <w:rFonts w:eastAsia="MS Mincho" w:cstheme="minorHAnsi"/>
        </w:rPr>
        <w:t>SSL,Security</w:t>
      </w:r>
      <w:proofErr w:type="spellEnd"/>
      <w:r w:rsidRPr="00230E91">
        <w:rPr>
          <w:rFonts w:eastAsia="MS Mincho" w:cstheme="minorHAnsi"/>
        </w:rPr>
        <w:t> Groups, RDS and IAM). </w:t>
      </w:r>
    </w:p>
    <w:p w:rsidR="00095382" w:rsidRPr="00230E91" w:rsidRDefault="00095382" w:rsidP="00095382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Setup/Managing CDN on Amazon Cloud Front ( Origin Path: Server / S3)  to improve site  performance. </w:t>
      </w:r>
    </w:p>
    <w:p w:rsidR="00095382" w:rsidRDefault="00095382" w:rsidP="00095382">
      <w:pPr>
        <w:widowControl w:val="0"/>
        <w:numPr>
          <w:ilvl w:val="0"/>
          <w:numId w:val="14"/>
        </w:numPr>
        <w:tabs>
          <w:tab w:val="left" w:pos="1530"/>
        </w:tabs>
        <w:suppressAutoHyphens/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eastAsia="MS Mincho" w:cstheme="minorHAnsi"/>
        </w:rPr>
      </w:pPr>
      <w:r w:rsidRPr="00230E91">
        <w:rPr>
          <w:rFonts w:eastAsia="MS Mincho" w:cstheme="minorHAnsi"/>
        </w:rPr>
        <w:t>Create/Managing buckets on S3 (CLI) and store db and logs backup,  upload images for CDN serve</w:t>
      </w:r>
      <w:r>
        <w:rPr>
          <w:rFonts w:eastAsia="MS Mincho" w:cstheme="minorHAnsi"/>
        </w:rPr>
        <w:t>r</w:t>
      </w:r>
      <w:r w:rsidRPr="00230E91">
        <w:rPr>
          <w:rFonts w:eastAsia="MS Mincho" w:cstheme="minorHAnsi"/>
        </w:rPr>
        <w:t>. </w:t>
      </w:r>
    </w:p>
    <w:p w:rsidR="00854A18" w:rsidRDefault="00854A18" w:rsidP="00854A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</w:p>
    <w:p w:rsidR="00854A18" w:rsidRDefault="00854A18" w:rsidP="00854A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</w:p>
    <w:p w:rsidR="00854A18" w:rsidRDefault="00854A18" w:rsidP="00854A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</w:p>
    <w:p w:rsidR="00854A18" w:rsidRDefault="00854A18" w:rsidP="00854A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</w:p>
    <w:p w:rsidR="00854A18" w:rsidRDefault="00854A18" w:rsidP="00854A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</w:p>
    <w:p w:rsidR="00854A18" w:rsidRDefault="00854A18" w:rsidP="00854A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  <w:r w:rsidRPr="00854A18">
        <w:rPr>
          <w:rFonts w:asciiTheme="minorHAnsi" w:hAnsiTheme="minorHAnsi" w:cstheme="minorHAnsi"/>
          <w:b/>
          <w:color w:val="17365D" w:themeColor="text2" w:themeShade="BF"/>
          <w:u w:val="single"/>
        </w:rPr>
        <w:lastRenderedPageBreak/>
        <w:t>Devops</w:t>
      </w:r>
      <w:r>
        <w:rPr>
          <w:rFonts w:asciiTheme="minorHAnsi" w:hAnsiTheme="minorHAnsi" w:cstheme="minorHAnsi"/>
          <w:b/>
          <w:color w:val="17365D" w:themeColor="text2" w:themeShade="BF"/>
          <w:u w:val="single"/>
        </w:rPr>
        <w:t>:</w:t>
      </w:r>
    </w:p>
    <w:p w:rsidR="00854A18" w:rsidRDefault="00854A18" w:rsidP="00854A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</w:p>
    <w:p w:rsidR="00854A18" w:rsidRDefault="00854A18" w:rsidP="00854A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</w:p>
    <w:p w:rsidR="00854A18" w:rsidRDefault="00854A18" w:rsidP="00854A18">
      <w:pPr>
        <w:numPr>
          <w:ilvl w:val="0"/>
          <w:numId w:val="12"/>
        </w:numPr>
        <w:tabs>
          <w:tab w:val="left" w:pos="702"/>
          <w:tab w:val="center" w:pos="4320"/>
          <w:tab w:val="center" w:pos="4680"/>
          <w:tab w:val="right" w:pos="8640"/>
        </w:tabs>
        <w:suppressAutoHyphens/>
        <w:autoSpaceDE w:val="0"/>
        <w:spacing w:after="0" w:line="360" w:lineRule="auto"/>
        <w:rPr>
          <w:rFonts w:eastAsia="MS Mincho" w:cstheme="minorHAnsi"/>
        </w:rPr>
      </w:pPr>
      <w:r>
        <w:rPr>
          <w:rFonts w:eastAsia="MS Mincho" w:cstheme="minorHAnsi"/>
        </w:rPr>
        <w:t xml:space="preserve">Installing Jenkins by using Tomcat server </w:t>
      </w:r>
    </w:p>
    <w:p w:rsidR="00854A18" w:rsidRDefault="00854A18" w:rsidP="00854A18">
      <w:pPr>
        <w:numPr>
          <w:ilvl w:val="0"/>
          <w:numId w:val="12"/>
        </w:numPr>
        <w:tabs>
          <w:tab w:val="left" w:pos="702"/>
          <w:tab w:val="center" w:pos="4320"/>
          <w:tab w:val="center" w:pos="4680"/>
          <w:tab w:val="right" w:pos="8640"/>
        </w:tabs>
        <w:suppressAutoHyphens/>
        <w:autoSpaceDE w:val="0"/>
        <w:spacing w:after="0" w:line="360" w:lineRule="auto"/>
        <w:rPr>
          <w:rFonts w:eastAsia="MS Mincho" w:cstheme="minorHAnsi"/>
        </w:rPr>
      </w:pPr>
      <w:r w:rsidRPr="003A2CDB">
        <w:rPr>
          <w:rFonts w:eastAsia="MS Mincho" w:cstheme="minorHAnsi"/>
        </w:rPr>
        <w:t>Experience in CI (Continuous Integratio</w:t>
      </w:r>
      <w:r>
        <w:rPr>
          <w:rFonts w:eastAsia="MS Mincho" w:cstheme="minorHAnsi"/>
        </w:rPr>
        <w:t>n) and CD (Continuous Delivery</w:t>
      </w:r>
      <w:r w:rsidRPr="003A2CDB">
        <w:rPr>
          <w:rFonts w:eastAsia="MS Mincho" w:cstheme="minorHAnsi"/>
        </w:rPr>
        <w:t xml:space="preserve">) methodologies using Jenkins. </w:t>
      </w:r>
    </w:p>
    <w:p w:rsidR="00854A18" w:rsidRDefault="00854A18" w:rsidP="00854A18">
      <w:pPr>
        <w:numPr>
          <w:ilvl w:val="0"/>
          <w:numId w:val="12"/>
        </w:numPr>
        <w:tabs>
          <w:tab w:val="left" w:pos="702"/>
          <w:tab w:val="center" w:pos="4320"/>
          <w:tab w:val="center" w:pos="4680"/>
          <w:tab w:val="right" w:pos="8640"/>
        </w:tabs>
        <w:suppressAutoHyphens/>
        <w:autoSpaceDE w:val="0"/>
        <w:spacing w:after="0" w:line="360" w:lineRule="auto"/>
        <w:rPr>
          <w:rFonts w:eastAsia="MS Mincho" w:cstheme="minorHAnsi"/>
        </w:rPr>
      </w:pPr>
      <w:r>
        <w:rPr>
          <w:rFonts w:eastAsia="MS Mincho" w:cstheme="minorHAnsi"/>
        </w:rPr>
        <w:t>knowledge on scripted pipeline and Declarative Pipeline.</w:t>
      </w:r>
    </w:p>
    <w:p w:rsidR="00854A18" w:rsidRDefault="00854A18" w:rsidP="00854A18">
      <w:pPr>
        <w:numPr>
          <w:ilvl w:val="0"/>
          <w:numId w:val="12"/>
        </w:numPr>
        <w:tabs>
          <w:tab w:val="left" w:pos="702"/>
          <w:tab w:val="center" w:pos="4320"/>
          <w:tab w:val="center" w:pos="4680"/>
          <w:tab w:val="right" w:pos="8640"/>
        </w:tabs>
        <w:suppressAutoHyphens/>
        <w:autoSpaceDE w:val="0"/>
        <w:spacing w:after="0" w:line="360" w:lineRule="auto"/>
        <w:rPr>
          <w:rFonts w:eastAsia="MS Mincho" w:cstheme="minorHAnsi"/>
        </w:rPr>
      </w:pPr>
      <w:r>
        <w:rPr>
          <w:rFonts w:eastAsia="MS Mincho" w:cstheme="minorHAnsi"/>
        </w:rPr>
        <w:t xml:space="preserve">Knowledge on </w:t>
      </w:r>
      <w:proofErr w:type="spellStart"/>
      <w:r>
        <w:rPr>
          <w:rFonts w:eastAsia="MS Mincho" w:cstheme="minorHAnsi"/>
        </w:rPr>
        <w:t>Ansible</w:t>
      </w:r>
      <w:proofErr w:type="spellEnd"/>
      <w:r>
        <w:rPr>
          <w:rFonts w:eastAsia="MS Mincho" w:cstheme="minorHAnsi"/>
        </w:rPr>
        <w:t>.</w:t>
      </w:r>
    </w:p>
    <w:p w:rsidR="00854A18" w:rsidRPr="00854A18" w:rsidRDefault="00854A18" w:rsidP="00854A1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17365D" w:themeColor="text2" w:themeShade="BF"/>
          <w:u w:val="single"/>
        </w:rPr>
      </w:pPr>
    </w:p>
    <w:p w:rsidR="00CD0570" w:rsidRDefault="00230E91" w:rsidP="00230E91">
      <w:pPr>
        <w:tabs>
          <w:tab w:val="left" w:pos="720"/>
          <w:tab w:val="left" w:pos="2430"/>
          <w:tab w:val="left" w:pos="2880"/>
        </w:tabs>
        <w:autoSpaceDE w:val="0"/>
        <w:jc w:val="both"/>
        <w:rPr>
          <w:rFonts w:eastAsia="MS Mincho" w:cstheme="minorHAnsi"/>
        </w:rPr>
      </w:pPr>
      <w:r>
        <w:rPr>
          <w:rStyle w:val="eop"/>
          <w:sz w:val="10"/>
          <w:szCs w:val="10"/>
        </w:rPr>
        <w:t> </w:t>
      </w:r>
    </w:p>
    <w:p w:rsidR="006A038D" w:rsidRPr="00C76B63" w:rsidRDefault="006A038D" w:rsidP="006A038D">
      <w:pPr>
        <w:pStyle w:val="NormalWeb"/>
        <w:spacing w:before="0" w:after="0"/>
        <w:rPr>
          <w:rFonts w:ascii="Garamond" w:hAnsi="Garamond" w:cs="Garamond"/>
          <w:b/>
          <w:bCs/>
          <w:u w:val="single"/>
        </w:rPr>
      </w:pPr>
      <w:r w:rsidRPr="00C76B63">
        <w:rPr>
          <w:rFonts w:ascii="Garamond" w:hAnsi="Garamond" w:cs="Garamond"/>
          <w:b/>
          <w:bCs/>
          <w:u w:val="single"/>
        </w:rPr>
        <w:t>Declaration</w:t>
      </w:r>
    </w:p>
    <w:p w:rsidR="006A038D" w:rsidRPr="00B93E1A" w:rsidRDefault="006A038D" w:rsidP="006A038D">
      <w:pPr>
        <w:numPr>
          <w:ilvl w:val="0"/>
          <w:numId w:val="28"/>
        </w:numPr>
        <w:suppressAutoHyphens/>
        <w:spacing w:after="0" w:line="360" w:lineRule="exact"/>
        <w:rPr>
          <w:rFonts w:ascii="Garamond" w:hAnsi="Garamond" w:cs="Garamond"/>
        </w:rPr>
      </w:pPr>
      <w:r w:rsidRPr="00B93E1A">
        <w:rPr>
          <w:rFonts w:ascii="Garamond" w:hAnsi="Garamond" w:cs="Garamond"/>
        </w:rPr>
        <w:t xml:space="preserve">I hereby assure that the above provided information is true to the best of my knowledge and I bear responsibility for its correctness. </w:t>
      </w:r>
    </w:p>
    <w:p w:rsidR="00C168C9" w:rsidRPr="003801FF" w:rsidRDefault="006A038D" w:rsidP="00095382">
      <w:pPr>
        <w:pStyle w:val="NormalWeb"/>
        <w:spacing w:before="0" w:after="0"/>
        <w:rPr>
          <w:rFonts w:asciiTheme="minorHAnsi" w:hAnsiTheme="minorHAnsi" w:cstheme="minorHAnsi"/>
          <w:b/>
          <w:bCs/>
        </w:rPr>
      </w:pP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Venkatarao G</w:t>
      </w:r>
    </w:p>
    <w:sectPr w:rsidR="00C168C9" w:rsidRPr="003801FF" w:rsidSect="00B361B2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D46" w:rsidRDefault="00715D46" w:rsidP="00DC6C87">
      <w:pPr>
        <w:spacing w:after="0" w:line="240" w:lineRule="auto"/>
      </w:pPr>
      <w:r>
        <w:separator/>
      </w:r>
    </w:p>
  </w:endnote>
  <w:endnote w:type="continuationSeparator" w:id="0">
    <w:p w:rsidR="00715D46" w:rsidRDefault="00715D46" w:rsidP="00DC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(W1)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D46" w:rsidRDefault="00715D46" w:rsidP="00DC6C87">
      <w:pPr>
        <w:spacing w:after="0" w:line="240" w:lineRule="auto"/>
      </w:pPr>
      <w:r>
        <w:separator/>
      </w:r>
    </w:p>
  </w:footnote>
  <w:footnote w:type="continuationSeparator" w:id="0">
    <w:p w:rsidR="00715D46" w:rsidRDefault="00715D46" w:rsidP="00DC6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BD14579_"/>
      </v:shape>
    </w:pict>
  </w:numPicBullet>
  <w:numPicBullet w:numPicBulletId="1">
    <w:pict>
      <v:shape id="_x0000_i1046" type="#_x0000_t75" style="width:11.25pt;height:11.25pt" o:bullet="t">
        <v:imagedata r:id="rId2" o:title="mso40"/>
      </v:shape>
    </w:pict>
  </w:numPicBullet>
  <w:abstractNum w:abstractNumId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Garamond"/>
      </w:rPr>
    </w:lvl>
  </w:abstractNum>
  <w:abstractNum w:abstractNumId="3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nsid w:val="01845079"/>
    <w:multiLevelType w:val="multilevel"/>
    <w:tmpl w:val="DA50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0E2F82"/>
    <w:multiLevelType w:val="hybridMultilevel"/>
    <w:tmpl w:val="8E245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579F4"/>
    <w:multiLevelType w:val="hybridMultilevel"/>
    <w:tmpl w:val="92EA8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AB0CFB"/>
    <w:multiLevelType w:val="hybridMultilevel"/>
    <w:tmpl w:val="B3069364"/>
    <w:lvl w:ilvl="0" w:tplc="98F8DAD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6669BB"/>
    <w:multiLevelType w:val="multilevel"/>
    <w:tmpl w:val="FD2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8762538"/>
    <w:multiLevelType w:val="multilevel"/>
    <w:tmpl w:val="3CAA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4C2B45"/>
    <w:multiLevelType w:val="hybridMultilevel"/>
    <w:tmpl w:val="850A64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714739"/>
    <w:multiLevelType w:val="hybridMultilevel"/>
    <w:tmpl w:val="1E4A70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52373"/>
    <w:multiLevelType w:val="hybridMultilevel"/>
    <w:tmpl w:val="38A68E04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>
    <w:nsid w:val="1E637496"/>
    <w:multiLevelType w:val="hybridMultilevel"/>
    <w:tmpl w:val="C1740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464C4A"/>
    <w:multiLevelType w:val="multilevel"/>
    <w:tmpl w:val="D8B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E31DF0"/>
    <w:multiLevelType w:val="hybridMultilevel"/>
    <w:tmpl w:val="5B4268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C61E12E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134E3E"/>
    <w:multiLevelType w:val="multilevel"/>
    <w:tmpl w:val="EF0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ECD20CD"/>
    <w:multiLevelType w:val="hybridMultilevel"/>
    <w:tmpl w:val="26A4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9519AA"/>
    <w:multiLevelType w:val="hybridMultilevel"/>
    <w:tmpl w:val="80640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6F39E9"/>
    <w:multiLevelType w:val="hybridMultilevel"/>
    <w:tmpl w:val="B606B1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EE1BE2"/>
    <w:multiLevelType w:val="hybridMultilevel"/>
    <w:tmpl w:val="B30EC1D2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>
    <w:nsid w:val="3B2A6A20"/>
    <w:multiLevelType w:val="multilevel"/>
    <w:tmpl w:val="5732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30B3D35"/>
    <w:multiLevelType w:val="hybridMultilevel"/>
    <w:tmpl w:val="C8AAA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4279A5"/>
    <w:multiLevelType w:val="multilevel"/>
    <w:tmpl w:val="1DC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4B47BF9"/>
    <w:multiLevelType w:val="hybridMultilevel"/>
    <w:tmpl w:val="A02C2766"/>
    <w:lvl w:ilvl="0" w:tplc="040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4FCD42A2"/>
    <w:multiLevelType w:val="hybridMultilevel"/>
    <w:tmpl w:val="E6A6264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6">
    <w:nsid w:val="5A3156EC"/>
    <w:multiLevelType w:val="multilevel"/>
    <w:tmpl w:val="A77CE95E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5A3D2FF6"/>
    <w:multiLevelType w:val="hybridMultilevel"/>
    <w:tmpl w:val="3B5CB3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311652"/>
    <w:multiLevelType w:val="hybridMultilevel"/>
    <w:tmpl w:val="E138B6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15A34"/>
    <w:multiLevelType w:val="hybridMultilevel"/>
    <w:tmpl w:val="7B5855B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B67395"/>
    <w:multiLevelType w:val="hybridMultilevel"/>
    <w:tmpl w:val="F2044B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>
    <w:nsid w:val="6CA670D3"/>
    <w:multiLevelType w:val="multilevel"/>
    <w:tmpl w:val="5364942A"/>
    <w:lvl w:ilvl="0">
      <w:start w:val="1"/>
      <w:numFmt w:val="bullet"/>
      <w:lvlText w:val=""/>
      <w:lvlJc w:val="left"/>
      <w:pPr>
        <w:tabs>
          <w:tab w:val="num" w:pos="643"/>
        </w:tabs>
        <w:ind w:left="643" w:hanging="283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l"/>
      <w:lvlJc w:val="left"/>
      <w:pPr>
        <w:tabs>
          <w:tab w:val="num" w:pos="927"/>
        </w:tabs>
        <w:ind w:left="927" w:hanging="283"/>
      </w:pPr>
      <w:rPr>
        <w:rFonts w:ascii="Wingdings" w:hAnsi="Wingdings"/>
        <w:sz w:val="18"/>
      </w:rPr>
    </w:lvl>
    <w:lvl w:ilvl="2">
      <w:start w:val="1"/>
      <w:numFmt w:val="bullet"/>
      <w:lvlText w:val="l"/>
      <w:lvlJc w:val="left"/>
      <w:pPr>
        <w:tabs>
          <w:tab w:val="num" w:pos="1210"/>
        </w:tabs>
        <w:ind w:left="1210" w:hanging="283"/>
      </w:pPr>
      <w:rPr>
        <w:rFonts w:ascii="Wingdings" w:hAnsi="Wingdings"/>
        <w:sz w:val="18"/>
      </w:rPr>
    </w:lvl>
    <w:lvl w:ilvl="3">
      <w:start w:val="1"/>
      <w:numFmt w:val="bullet"/>
      <w:lvlText w:val="l"/>
      <w:lvlJc w:val="left"/>
      <w:pPr>
        <w:tabs>
          <w:tab w:val="num" w:pos="1494"/>
        </w:tabs>
        <w:ind w:left="1494" w:hanging="283"/>
      </w:pPr>
      <w:rPr>
        <w:rFonts w:ascii="Wingdings" w:hAnsi="Wingdings"/>
        <w:sz w:val="18"/>
      </w:rPr>
    </w:lvl>
    <w:lvl w:ilvl="4">
      <w:start w:val="1"/>
      <w:numFmt w:val="bullet"/>
      <w:lvlText w:val="l"/>
      <w:lvlJc w:val="left"/>
      <w:pPr>
        <w:tabs>
          <w:tab w:val="num" w:pos="1777"/>
        </w:tabs>
        <w:ind w:left="1777" w:hanging="283"/>
      </w:pPr>
      <w:rPr>
        <w:rFonts w:ascii="Wingdings" w:hAnsi="Wingdings"/>
        <w:sz w:val="18"/>
      </w:rPr>
    </w:lvl>
    <w:lvl w:ilvl="5">
      <w:start w:val="1"/>
      <w:numFmt w:val="bullet"/>
      <w:lvlText w:val="l"/>
      <w:lvlJc w:val="left"/>
      <w:pPr>
        <w:tabs>
          <w:tab w:val="num" w:pos="2061"/>
        </w:tabs>
        <w:ind w:left="2061" w:hanging="283"/>
      </w:pPr>
      <w:rPr>
        <w:rFonts w:ascii="Wingdings" w:hAnsi="Wingdings"/>
        <w:sz w:val="18"/>
      </w:rPr>
    </w:lvl>
    <w:lvl w:ilvl="6">
      <w:start w:val="1"/>
      <w:numFmt w:val="bullet"/>
      <w:lvlText w:val="l"/>
      <w:lvlJc w:val="left"/>
      <w:pPr>
        <w:tabs>
          <w:tab w:val="num" w:pos="2344"/>
        </w:tabs>
        <w:ind w:left="2344" w:hanging="283"/>
      </w:pPr>
      <w:rPr>
        <w:rFonts w:ascii="Wingdings" w:hAnsi="Wingdings"/>
        <w:sz w:val="18"/>
      </w:rPr>
    </w:lvl>
    <w:lvl w:ilvl="7">
      <w:start w:val="1"/>
      <w:numFmt w:val="bullet"/>
      <w:lvlText w:val="l"/>
      <w:lvlJc w:val="left"/>
      <w:pPr>
        <w:tabs>
          <w:tab w:val="num" w:pos="2628"/>
        </w:tabs>
        <w:ind w:left="2628" w:hanging="283"/>
      </w:pPr>
      <w:rPr>
        <w:rFonts w:ascii="Wingdings" w:hAnsi="Wingdings"/>
        <w:sz w:val="18"/>
      </w:rPr>
    </w:lvl>
    <w:lvl w:ilvl="8">
      <w:start w:val="1"/>
      <w:numFmt w:val="bullet"/>
      <w:lvlText w:val="l"/>
      <w:lvlJc w:val="left"/>
      <w:pPr>
        <w:tabs>
          <w:tab w:val="num" w:pos="2911"/>
        </w:tabs>
        <w:ind w:left="2911" w:hanging="283"/>
      </w:pPr>
      <w:rPr>
        <w:rFonts w:ascii="Wingdings" w:hAnsi="Wingdings"/>
        <w:sz w:val="18"/>
      </w:rPr>
    </w:lvl>
  </w:abstractNum>
  <w:abstractNum w:abstractNumId="32">
    <w:nsid w:val="70077DF3"/>
    <w:multiLevelType w:val="hybridMultilevel"/>
    <w:tmpl w:val="377C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C87592"/>
    <w:multiLevelType w:val="hybridMultilevel"/>
    <w:tmpl w:val="78582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DB2D84"/>
    <w:multiLevelType w:val="hybridMultilevel"/>
    <w:tmpl w:val="BD9451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073810"/>
    <w:multiLevelType w:val="hybridMultilevel"/>
    <w:tmpl w:val="D458C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641AED"/>
    <w:multiLevelType w:val="multilevel"/>
    <w:tmpl w:val="63F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CC613AA"/>
    <w:multiLevelType w:val="multilevel"/>
    <w:tmpl w:val="41C6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5"/>
  </w:num>
  <w:num w:numId="3">
    <w:abstractNumId w:val="33"/>
  </w:num>
  <w:num w:numId="4">
    <w:abstractNumId w:val="22"/>
  </w:num>
  <w:num w:numId="5">
    <w:abstractNumId w:val="13"/>
  </w:num>
  <w:num w:numId="6">
    <w:abstractNumId w:val="12"/>
  </w:num>
  <w:num w:numId="7">
    <w:abstractNumId w:val="0"/>
  </w:num>
  <w:num w:numId="8">
    <w:abstractNumId w:val="10"/>
  </w:num>
  <w:num w:numId="9">
    <w:abstractNumId w:val="34"/>
  </w:num>
  <w:num w:numId="10">
    <w:abstractNumId w:val="20"/>
  </w:num>
  <w:num w:numId="11">
    <w:abstractNumId w:val="18"/>
  </w:num>
  <w:num w:numId="12">
    <w:abstractNumId w:val="17"/>
  </w:num>
  <w:num w:numId="13">
    <w:abstractNumId w:val="15"/>
  </w:num>
  <w:num w:numId="14">
    <w:abstractNumId w:val="31"/>
  </w:num>
  <w:num w:numId="15">
    <w:abstractNumId w:val="26"/>
  </w:num>
  <w:num w:numId="16">
    <w:abstractNumId w:val="24"/>
  </w:num>
  <w:num w:numId="17">
    <w:abstractNumId w:val="25"/>
  </w:num>
  <w:num w:numId="18">
    <w:abstractNumId w:val="30"/>
  </w:num>
  <w:num w:numId="19">
    <w:abstractNumId w:val="29"/>
  </w:num>
  <w:num w:numId="20">
    <w:abstractNumId w:val="35"/>
  </w:num>
  <w:num w:numId="21">
    <w:abstractNumId w:val="7"/>
  </w:num>
  <w:num w:numId="22">
    <w:abstractNumId w:val="28"/>
  </w:num>
  <w:num w:numId="23">
    <w:abstractNumId w:val="27"/>
  </w:num>
  <w:num w:numId="24">
    <w:abstractNumId w:val="11"/>
  </w:num>
  <w:num w:numId="25">
    <w:abstractNumId w:val="2"/>
  </w:num>
  <w:num w:numId="26">
    <w:abstractNumId w:val="6"/>
  </w:num>
  <w:num w:numId="27">
    <w:abstractNumId w:val="1"/>
  </w:num>
  <w:num w:numId="28">
    <w:abstractNumId w:val="3"/>
  </w:num>
  <w:num w:numId="29">
    <w:abstractNumId w:val="19"/>
  </w:num>
  <w:num w:numId="30">
    <w:abstractNumId w:val="21"/>
  </w:num>
  <w:num w:numId="31">
    <w:abstractNumId w:val="4"/>
  </w:num>
  <w:num w:numId="32">
    <w:abstractNumId w:val="16"/>
  </w:num>
  <w:num w:numId="33">
    <w:abstractNumId w:val="37"/>
  </w:num>
  <w:num w:numId="34">
    <w:abstractNumId w:val="36"/>
  </w:num>
  <w:num w:numId="35">
    <w:abstractNumId w:val="23"/>
  </w:num>
  <w:num w:numId="36">
    <w:abstractNumId w:val="9"/>
  </w:num>
  <w:num w:numId="37">
    <w:abstractNumId w:val="8"/>
  </w:num>
  <w:num w:numId="3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A26"/>
    <w:rsid w:val="00005E80"/>
    <w:rsid w:val="000119BB"/>
    <w:rsid w:val="000264AF"/>
    <w:rsid w:val="00035B90"/>
    <w:rsid w:val="00095382"/>
    <w:rsid w:val="000A04E0"/>
    <w:rsid w:val="000C109A"/>
    <w:rsid w:val="000C6EE6"/>
    <w:rsid w:val="000D6AD0"/>
    <w:rsid w:val="0010576F"/>
    <w:rsid w:val="00164547"/>
    <w:rsid w:val="00167BEF"/>
    <w:rsid w:val="001B45AF"/>
    <w:rsid w:val="001E5416"/>
    <w:rsid w:val="001F52A4"/>
    <w:rsid w:val="00212F9B"/>
    <w:rsid w:val="00230E91"/>
    <w:rsid w:val="002B275C"/>
    <w:rsid w:val="002D557F"/>
    <w:rsid w:val="002D6DEC"/>
    <w:rsid w:val="002E1534"/>
    <w:rsid w:val="0030327E"/>
    <w:rsid w:val="00313BB0"/>
    <w:rsid w:val="00316D3C"/>
    <w:rsid w:val="00332DD5"/>
    <w:rsid w:val="00360EF3"/>
    <w:rsid w:val="003645FF"/>
    <w:rsid w:val="003679A8"/>
    <w:rsid w:val="003748F5"/>
    <w:rsid w:val="003801FF"/>
    <w:rsid w:val="003A1C4A"/>
    <w:rsid w:val="003A2CDB"/>
    <w:rsid w:val="003B085B"/>
    <w:rsid w:val="003C2022"/>
    <w:rsid w:val="003E0705"/>
    <w:rsid w:val="00403F9E"/>
    <w:rsid w:val="0040458A"/>
    <w:rsid w:val="00404738"/>
    <w:rsid w:val="004476DB"/>
    <w:rsid w:val="00456A6A"/>
    <w:rsid w:val="004D3CC9"/>
    <w:rsid w:val="004F6CFC"/>
    <w:rsid w:val="0052061C"/>
    <w:rsid w:val="0052569C"/>
    <w:rsid w:val="005365D1"/>
    <w:rsid w:val="005455A3"/>
    <w:rsid w:val="00550636"/>
    <w:rsid w:val="00553FEB"/>
    <w:rsid w:val="00554CA4"/>
    <w:rsid w:val="005A07A0"/>
    <w:rsid w:val="005A673D"/>
    <w:rsid w:val="005B101E"/>
    <w:rsid w:val="005B1C7C"/>
    <w:rsid w:val="005B7B78"/>
    <w:rsid w:val="005D793D"/>
    <w:rsid w:val="00670B72"/>
    <w:rsid w:val="0068146B"/>
    <w:rsid w:val="006862BA"/>
    <w:rsid w:val="006935E6"/>
    <w:rsid w:val="006A038D"/>
    <w:rsid w:val="006A326B"/>
    <w:rsid w:val="006B0B65"/>
    <w:rsid w:val="006B6418"/>
    <w:rsid w:val="006D59BD"/>
    <w:rsid w:val="006D7DD3"/>
    <w:rsid w:val="00702CC7"/>
    <w:rsid w:val="00715D46"/>
    <w:rsid w:val="007437F3"/>
    <w:rsid w:val="007A7AA2"/>
    <w:rsid w:val="007E2BCF"/>
    <w:rsid w:val="00817417"/>
    <w:rsid w:val="00826BDC"/>
    <w:rsid w:val="00837F48"/>
    <w:rsid w:val="00842BA7"/>
    <w:rsid w:val="00845AED"/>
    <w:rsid w:val="00854A18"/>
    <w:rsid w:val="00863034"/>
    <w:rsid w:val="00865780"/>
    <w:rsid w:val="008705D3"/>
    <w:rsid w:val="0088023D"/>
    <w:rsid w:val="008B0A9A"/>
    <w:rsid w:val="008B2B66"/>
    <w:rsid w:val="008B55A2"/>
    <w:rsid w:val="008C2FE1"/>
    <w:rsid w:val="008C3714"/>
    <w:rsid w:val="008F39F4"/>
    <w:rsid w:val="00925306"/>
    <w:rsid w:val="00926019"/>
    <w:rsid w:val="00944218"/>
    <w:rsid w:val="00947821"/>
    <w:rsid w:val="009544BC"/>
    <w:rsid w:val="009622BB"/>
    <w:rsid w:val="00966FD9"/>
    <w:rsid w:val="009C270F"/>
    <w:rsid w:val="009D5766"/>
    <w:rsid w:val="00A11E70"/>
    <w:rsid w:val="00A15086"/>
    <w:rsid w:val="00A47FBF"/>
    <w:rsid w:val="00A53EA5"/>
    <w:rsid w:val="00A57D57"/>
    <w:rsid w:val="00A95CDB"/>
    <w:rsid w:val="00AA6F47"/>
    <w:rsid w:val="00AE0BF8"/>
    <w:rsid w:val="00AE2057"/>
    <w:rsid w:val="00B04202"/>
    <w:rsid w:val="00B22A7E"/>
    <w:rsid w:val="00B247B6"/>
    <w:rsid w:val="00B361B2"/>
    <w:rsid w:val="00B9342A"/>
    <w:rsid w:val="00BB5AC2"/>
    <w:rsid w:val="00BC679A"/>
    <w:rsid w:val="00BD1437"/>
    <w:rsid w:val="00BF5A6A"/>
    <w:rsid w:val="00BF7BFD"/>
    <w:rsid w:val="00C168C9"/>
    <w:rsid w:val="00C2342C"/>
    <w:rsid w:val="00C32E67"/>
    <w:rsid w:val="00C45752"/>
    <w:rsid w:val="00C55AE8"/>
    <w:rsid w:val="00C624A5"/>
    <w:rsid w:val="00CA2FC8"/>
    <w:rsid w:val="00CA3736"/>
    <w:rsid w:val="00CC2092"/>
    <w:rsid w:val="00CC4963"/>
    <w:rsid w:val="00CD0570"/>
    <w:rsid w:val="00CD06D3"/>
    <w:rsid w:val="00CD23A8"/>
    <w:rsid w:val="00CD6067"/>
    <w:rsid w:val="00CE57C0"/>
    <w:rsid w:val="00CF3DCC"/>
    <w:rsid w:val="00D13CD9"/>
    <w:rsid w:val="00D1462C"/>
    <w:rsid w:val="00D17790"/>
    <w:rsid w:val="00D23695"/>
    <w:rsid w:val="00D57A26"/>
    <w:rsid w:val="00DB3576"/>
    <w:rsid w:val="00DB631F"/>
    <w:rsid w:val="00DB7C48"/>
    <w:rsid w:val="00DC6C87"/>
    <w:rsid w:val="00E07B14"/>
    <w:rsid w:val="00E10823"/>
    <w:rsid w:val="00E246F2"/>
    <w:rsid w:val="00E85B59"/>
    <w:rsid w:val="00E940F7"/>
    <w:rsid w:val="00EA3D32"/>
    <w:rsid w:val="00EB0230"/>
    <w:rsid w:val="00EB02E6"/>
    <w:rsid w:val="00EC49B9"/>
    <w:rsid w:val="00EE6D93"/>
    <w:rsid w:val="00F01483"/>
    <w:rsid w:val="00F170E3"/>
    <w:rsid w:val="00F6758E"/>
    <w:rsid w:val="00F909B3"/>
    <w:rsid w:val="00F943BA"/>
    <w:rsid w:val="00FA08AD"/>
    <w:rsid w:val="00FC1756"/>
    <w:rsid w:val="00FD36DE"/>
    <w:rsid w:val="00FE4A68"/>
    <w:rsid w:val="00FF7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70"/>
  </w:style>
  <w:style w:type="paragraph" w:styleId="Heading1">
    <w:name w:val="heading 1"/>
    <w:basedOn w:val="Normal"/>
    <w:next w:val="Normal"/>
    <w:link w:val="Heading1Char"/>
    <w:qFormat/>
    <w:rsid w:val="00F943BA"/>
    <w:pPr>
      <w:keepNext/>
      <w:tabs>
        <w:tab w:val="left" w:pos="0"/>
      </w:tabs>
      <w:overflowPunct w:val="0"/>
      <w:spacing w:after="0" w:line="240" w:lineRule="auto"/>
      <w:outlineLvl w:val="0"/>
    </w:pPr>
    <w:rPr>
      <w:rFonts w:ascii="Arial (W1)" w:eastAsia="Times New Roman" w:hAnsi="Arial (W1)" w:cs="Times New Roman"/>
      <w:b/>
      <w:color w:val="000080"/>
      <w:sz w:val="24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943BA"/>
    <w:rPr>
      <w:rFonts w:ascii="Arial (W1)" w:eastAsia="Times New Roman" w:hAnsi="Arial (W1)" w:cs="Times New Roman"/>
      <w:b/>
      <w:color w:val="000080"/>
      <w:sz w:val="24"/>
      <w:szCs w:val="20"/>
      <w:lang w:eastAsia="ar-SA"/>
    </w:rPr>
  </w:style>
  <w:style w:type="paragraph" w:customStyle="1" w:styleId="NormalLinespacing15lines">
    <w:name w:val="Normal + Line spacing:  1.5 lines"/>
    <w:basedOn w:val="Normal"/>
    <w:rsid w:val="00F943BA"/>
    <w:pPr>
      <w:tabs>
        <w:tab w:val="left" w:pos="0"/>
      </w:tabs>
      <w:overflowPunct w:val="0"/>
      <w:spacing w:after="0" w:line="360" w:lineRule="auto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Normal1">
    <w:name w:val="Normal1"/>
    <w:basedOn w:val="Normal"/>
    <w:rsid w:val="00F943BA"/>
    <w:pPr>
      <w:tabs>
        <w:tab w:val="left" w:pos="0"/>
      </w:tabs>
      <w:overflowPunct w:val="0"/>
      <w:spacing w:after="0" w:line="240" w:lineRule="auto"/>
    </w:pPr>
    <w:rPr>
      <w:rFonts w:ascii="Arial" w:eastAsia="Arial" w:hAnsi="Arial" w:cs="Arial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F7E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6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C87"/>
  </w:style>
  <w:style w:type="paragraph" w:styleId="Footer">
    <w:name w:val="footer"/>
    <w:basedOn w:val="Normal"/>
    <w:link w:val="FooterChar"/>
    <w:uiPriority w:val="99"/>
    <w:unhideWhenUsed/>
    <w:rsid w:val="00DC6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C87"/>
  </w:style>
  <w:style w:type="paragraph" w:styleId="BalloonText">
    <w:name w:val="Balloon Text"/>
    <w:basedOn w:val="Normal"/>
    <w:link w:val="BalloonTextChar"/>
    <w:uiPriority w:val="99"/>
    <w:semiHidden/>
    <w:unhideWhenUsed/>
    <w:rsid w:val="00DC6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6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8657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57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8657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MediumList21">
    <w:name w:val="Medium List 21"/>
    <w:basedOn w:val="TableNormal"/>
    <w:uiPriority w:val="66"/>
    <w:rsid w:val="008657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57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57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57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8657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Strong">
    <w:name w:val="Strong"/>
    <w:uiPriority w:val="22"/>
    <w:qFormat/>
    <w:rsid w:val="006A038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rsid w:val="006A038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aragraph">
    <w:name w:val="paragraph"/>
    <w:basedOn w:val="Normal"/>
    <w:rsid w:val="007E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2BCF"/>
  </w:style>
  <w:style w:type="character" w:customStyle="1" w:styleId="eop">
    <w:name w:val="eop"/>
    <w:basedOn w:val="DefaultParagraphFont"/>
    <w:rsid w:val="007E2BCF"/>
  </w:style>
  <w:style w:type="character" w:customStyle="1" w:styleId="spellingerror">
    <w:name w:val="spellingerror"/>
    <w:basedOn w:val="DefaultParagraphFont"/>
    <w:rsid w:val="00230E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Materials</Company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 Kavali --CNTR</dc:creator>
  <cp:lastModifiedBy>venkat</cp:lastModifiedBy>
  <cp:revision>2</cp:revision>
  <dcterms:created xsi:type="dcterms:W3CDTF">2018-12-21T11:07:00Z</dcterms:created>
  <dcterms:modified xsi:type="dcterms:W3CDTF">2018-12-21T11:07:00Z</dcterms:modified>
</cp:coreProperties>
</file>